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B94" w:rsidRPr="00322063" w:rsidRDefault="001F7B94" w:rsidP="001F7B94">
      <w:pPr>
        <w:jc w:val="both"/>
        <w:rPr>
          <w:b/>
          <w:bCs/>
          <w:szCs w:val="16"/>
          <w:u w:val="single"/>
        </w:rPr>
      </w:pPr>
    </w:p>
    <w:tbl>
      <w:tblPr>
        <w:tblW w:w="9468" w:type="dxa"/>
        <w:tblBorders>
          <w:top w:val="single" w:sz="6" w:space="0" w:color="auto"/>
          <w:left w:val="single" w:sz="6" w:space="0" w:color="auto"/>
          <w:bottom w:val="single" w:sz="12" w:space="0" w:color="auto"/>
          <w:right w:val="single" w:sz="12" w:space="0" w:color="auto"/>
        </w:tblBorders>
        <w:tblLayout w:type="fixed"/>
        <w:tblLook w:val="0000"/>
      </w:tblPr>
      <w:tblGrid>
        <w:gridCol w:w="9468"/>
      </w:tblGrid>
      <w:tr w:rsidR="001F7B94" w:rsidRPr="00322063" w:rsidTr="00605BD2">
        <w:trPr>
          <w:trHeight w:val="268"/>
        </w:trPr>
        <w:tc>
          <w:tcPr>
            <w:tcW w:w="9468" w:type="dxa"/>
          </w:tcPr>
          <w:p w:rsidR="001F7B94" w:rsidRPr="00FE467E" w:rsidRDefault="001F7B94" w:rsidP="00D83330">
            <w:pPr>
              <w:jc w:val="center"/>
              <w:rPr>
                <w:b/>
                <w:iCs/>
                <w:szCs w:val="16"/>
              </w:rPr>
            </w:pPr>
            <w:r w:rsidRPr="00FE467E">
              <w:rPr>
                <w:b/>
                <w:iCs/>
                <w:szCs w:val="16"/>
              </w:rPr>
              <w:t>RESUME</w:t>
            </w:r>
          </w:p>
        </w:tc>
      </w:tr>
    </w:tbl>
    <w:p w:rsidR="001F7B94" w:rsidRPr="00322063" w:rsidRDefault="001F7B94" w:rsidP="001F7B94">
      <w:pPr>
        <w:rPr>
          <w:iCs/>
          <w:szCs w:val="16"/>
        </w:rPr>
      </w:pPr>
    </w:p>
    <w:p w:rsidR="001F7B94" w:rsidRPr="00322063" w:rsidRDefault="001F7B94" w:rsidP="001F7B94">
      <w:pPr>
        <w:rPr>
          <w:b/>
          <w:iCs/>
          <w:szCs w:val="16"/>
        </w:rPr>
      </w:pPr>
    </w:p>
    <w:p w:rsidR="001F7B94" w:rsidRPr="00322063" w:rsidRDefault="001F7B94" w:rsidP="001F7B94">
      <w:pPr>
        <w:rPr>
          <w:iCs/>
          <w:szCs w:val="16"/>
        </w:rPr>
      </w:pPr>
      <w:r w:rsidRPr="00322063">
        <w:rPr>
          <w:b/>
          <w:iCs/>
          <w:szCs w:val="16"/>
        </w:rPr>
        <w:t>Name</w:t>
      </w:r>
      <w:r w:rsidRPr="00322063">
        <w:rPr>
          <w:b/>
          <w:iCs/>
          <w:szCs w:val="16"/>
        </w:rPr>
        <w:tab/>
      </w:r>
      <w:r w:rsidRPr="00322063">
        <w:rPr>
          <w:iCs/>
          <w:szCs w:val="16"/>
        </w:rPr>
        <w:tab/>
      </w:r>
      <w:r w:rsidRPr="00322063">
        <w:rPr>
          <w:iCs/>
          <w:szCs w:val="16"/>
        </w:rPr>
        <w:tab/>
      </w:r>
      <w:r w:rsidRPr="00322063">
        <w:rPr>
          <w:iCs/>
          <w:szCs w:val="16"/>
        </w:rPr>
        <w:tab/>
      </w:r>
      <w:r w:rsidRPr="00322063">
        <w:rPr>
          <w:iCs/>
          <w:szCs w:val="16"/>
        </w:rPr>
        <w:tab/>
        <w:t xml:space="preserve">:  </w:t>
      </w:r>
      <w:r w:rsidR="003C5B3A">
        <w:rPr>
          <w:b/>
          <w:bCs/>
          <w:iCs/>
          <w:szCs w:val="16"/>
        </w:rPr>
        <w:t>SAI KRISHNA VELPULA</w:t>
      </w:r>
    </w:p>
    <w:p w:rsidR="001F7B94" w:rsidRPr="00322063" w:rsidRDefault="001F7B94" w:rsidP="001F7B94">
      <w:pPr>
        <w:rPr>
          <w:iCs/>
          <w:szCs w:val="16"/>
        </w:rPr>
      </w:pPr>
    </w:p>
    <w:p w:rsidR="00BF39CA" w:rsidRPr="00BF39CA" w:rsidRDefault="00BF39CA" w:rsidP="00BF39CA">
      <w:pPr>
        <w:keepNext/>
        <w:outlineLvl w:val="5"/>
        <w:rPr>
          <w:b/>
          <w:iCs/>
          <w:szCs w:val="16"/>
          <w:u w:val="single"/>
        </w:rPr>
      </w:pPr>
      <w:r w:rsidRPr="00BF39CA">
        <w:rPr>
          <w:b/>
          <w:iCs/>
          <w:szCs w:val="16"/>
          <w:u w:val="single"/>
        </w:rPr>
        <w:t>EDUCATION</w:t>
      </w:r>
      <w:r>
        <w:rPr>
          <w:b/>
          <w:iCs/>
          <w:szCs w:val="16"/>
          <w:u w:val="single"/>
        </w:rPr>
        <w:t>:</w:t>
      </w:r>
    </w:p>
    <w:p w:rsidR="001F7B94" w:rsidRPr="00322063" w:rsidRDefault="001F7B94" w:rsidP="001F7B94">
      <w:pPr>
        <w:rPr>
          <w:iCs/>
          <w:szCs w:val="16"/>
        </w:rPr>
      </w:pPr>
    </w:p>
    <w:tbl>
      <w:tblPr>
        <w:tblpPr w:leftFromText="180" w:rightFromText="180" w:vertAnchor="text" w:horzAnchor="margin" w:tblpY="-58"/>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28"/>
        <w:gridCol w:w="3510"/>
        <w:gridCol w:w="2430"/>
      </w:tblGrid>
      <w:tr w:rsidR="001F7B94" w:rsidRPr="00322063" w:rsidTr="00605BD2">
        <w:tc>
          <w:tcPr>
            <w:tcW w:w="3528" w:type="dxa"/>
          </w:tcPr>
          <w:p w:rsidR="001F7B94" w:rsidRPr="00322063" w:rsidRDefault="001F7B94" w:rsidP="00D83330">
            <w:pPr>
              <w:rPr>
                <w:b/>
                <w:iCs/>
                <w:szCs w:val="16"/>
              </w:rPr>
            </w:pPr>
            <w:r w:rsidRPr="00322063">
              <w:rPr>
                <w:b/>
                <w:iCs/>
                <w:szCs w:val="16"/>
              </w:rPr>
              <w:t>Title of the Degree with Branch</w:t>
            </w:r>
          </w:p>
        </w:tc>
        <w:tc>
          <w:tcPr>
            <w:tcW w:w="3510" w:type="dxa"/>
          </w:tcPr>
          <w:p w:rsidR="001F7B94" w:rsidRPr="00322063" w:rsidRDefault="001F7B94" w:rsidP="00D83330">
            <w:pPr>
              <w:rPr>
                <w:b/>
                <w:iCs/>
                <w:szCs w:val="16"/>
              </w:rPr>
            </w:pPr>
            <w:r w:rsidRPr="00322063">
              <w:rPr>
                <w:b/>
                <w:iCs/>
                <w:szCs w:val="16"/>
              </w:rPr>
              <w:t>College/University</w:t>
            </w:r>
          </w:p>
        </w:tc>
        <w:tc>
          <w:tcPr>
            <w:tcW w:w="2430" w:type="dxa"/>
          </w:tcPr>
          <w:p w:rsidR="001F7B94" w:rsidRPr="00322063" w:rsidRDefault="001F7B94" w:rsidP="00D83330">
            <w:pPr>
              <w:jc w:val="center"/>
              <w:rPr>
                <w:b/>
                <w:iCs/>
                <w:szCs w:val="16"/>
              </w:rPr>
            </w:pPr>
            <w:r w:rsidRPr="00322063">
              <w:rPr>
                <w:b/>
                <w:iCs/>
                <w:szCs w:val="16"/>
              </w:rPr>
              <w:t>Year of Passing</w:t>
            </w:r>
          </w:p>
        </w:tc>
      </w:tr>
      <w:tr w:rsidR="001F7B94" w:rsidRPr="00322063" w:rsidTr="00605BD2">
        <w:tc>
          <w:tcPr>
            <w:tcW w:w="3528" w:type="dxa"/>
          </w:tcPr>
          <w:p w:rsidR="001F7B94" w:rsidRPr="00322063" w:rsidRDefault="001F7B94" w:rsidP="00D83330">
            <w:pPr>
              <w:jc w:val="center"/>
              <w:rPr>
                <w:b/>
                <w:bCs/>
                <w:iCs/>
                <w:szCs w:val="16"/>
              </w:rPr>
            </w:pPr>
            <w:r w:rsidRPr="00322063">
              <w:rPr>
                <w:b/>
                <w:bCs/>
                <w:iCs/>
                <w:szCs w:val="16"/>
              </w:rPr>
              <w:t>BACHELOR DEGREE</w:t>
            </w:r>
          </w:p>
        </w:tc>
        <w:tc>
          <w:tcPr>
            <w:tcW w:w="3510" w:type="dxa"/>
          </w:tcPr>
          <w:p w:rsidR="001F7B94" w:rsidRPr="00322063" w:rsidRDefault="001F7B94" w:rsidP="00D83330">
            <w:pPr>
              <w:rPr>
                <w:iCs/>
                <w:szCs w:val="16"/>
              </w:rPr>
            </w:pPr>
            <w:r>
              <w:rPr>
                <w:iCs/>
                <w:szCs w:val="16"/>
              </w:rPr>
              <w:t>Osmania University</w:t>
            </w:r>
          </w:p>
        </w:tc>
        <w:tc>
          <w:tcPr>
            <w:tcW w:w="2430" w:type="dxa"/>
          </w:tcPr>
          <w:p w:rsidR="001F7B94" w:rsidRPr="00322063" w:rsidRDefault="001F7B94" w:rsidP="00D83330">
            <w:pPr>
              <w:jc w:val="center"/>
              <w:rPr>
                <w:iCs/>
                <w:szCs w:val="16"/>
              </w:rPr>
            </w:pPr>
            <w:r>
              <w:rPr>
                <w:iCs/>
                <w:szCs w:val="16"/>
              </w:rPr>
              <w:t>2005</w:t>
            </w:r>
          </w:p>
        </w:tc>
      </w:tr>
      <w:tr w:rsidR="001F7B94" w:rsidRPr="00322063" w:rsidTr="00605BD2">
        <w:tc>
          <w:tcPr>
            <w:tcW w:w="3528" w:type="dxa"/>
          </w:tcPr>
          <w:p w:rsidR="001F7B94" w:rsidRPr="00322063" w:rsidRDefault="001F7B94" w:rsidP="00D83330">
            <w:pPr>
              <w:jc w:val="center"/>
              <w:rPr>
                <w:b/>
                <w:bCs/>
                <w:iCs/>
                <w:szCs w:val="16"/>
              </w:rPr>
            </w:pPr>
            <w:r w:rsidRPr="00322063">
              <w:rPr>
                <w:b/>
                <w:bCs/>
                <w:iCs/>
                <w:szCs w:val="16"/>
              </w:rPr>
              <w:t>XII</w:t>
            </w:r>
          </w:p>
        </w:tc>
        <w:tc>
          <w:tcPr>
            <w:tcW w:w="3510" w:type="dxa"/>
          </w:tcPr>
          <w:p w:rsidR="001F7B94" w:rsidRPr="00322063" w:rsidRDefault="001F7B94" w:rsidP="00D83330">
            <w:pPr>
              <w:rPr>
                <w:iCs/>
                <w:szCs w:val="16"/>
              </w:rPr>
            </w:pPr>
            <w:r>
              <w:rPr>
                <w:iCs/>
                <w:szCs w:val="16"/>
              </w:rPr>
              <w:t>Board Of Intermediate Education</w:t>
            </w:r>
          </w:p>
        </w:tc>
        <w:tc>
          <w:tcPr>
            <w:tcW w:w="2430" w:type="dxa"/>
          </w:tcPr>
          <w:p w:rsidR="001F7B94" w:rsidRPr="00322063" w:rsidRDefault="001F7B94" w:rsidP="00D83330">
            <w:pPr>
              <w:jc w:val="center"/>
              <w:rPr>
                <w:iCs/>
                <w:szCs w:val="16"/>
              </w:rPr>
            </w:pPr>
            <w:r>
              <w:rPr>
                <w:iCs/>
                <w:szCs w:val="16"/>
              </w:rPr>
              <w:t>2001</w:t>
            </w:r>
          </w:p>
        </w:tc>
      </w:tr>
      <w:tr w:rsidR="001F7B94" w:rsidRPr="00322063" w:rsidTr="00605BD2">
        <w:tc>
          <w:tcPr>
            <w:tcW w:w="3528" w:type="dxa"/>
          </w:tcPr>
          <w:p w:rsidR="001F7B94" w:rsidRPr="00322063" w:rsidRDefault="001F7B94" w:rsidP="00D83330">
            <w:pPr>
              <w:jc w:val="center"/>
              <w:rPr>
                <w:b/>
                <w:bCs/>
                <w:iCs/>
                <w:szCs w:val="16"/>
              </w:rPr>
            </w:pPr>
            <w:r w:rsidRPr="00322063">
              <w:rPr>
                <w:b/>
                <w:bCs/>
                <w:iCs/>
                <w:szCs w:val="16"/>
              </w:rPr>
              <w:t>X</w:t>
            </w:r>
          </w:p>
        </w:tc>
        <w:tc>
          <w:tcPr>
            <w:tcW w:w="3510" w:type="dxa"/>
          </w:tcPr>
          <w:p w:rsidR="001F7B94" w:rsidRPr="00322063" w:rsidRDefault="001F7B94" w:rsidP="00D83330">
            <w:pPr>
              <w:rPr>
                <w:iCs/>
                <w:szCs w:val="16"/>
              </w:rPr>
            </w:pPr>
            <w:r>
              <w:rPr>
                <w:iCs/>
                <w:szCs w:val="16"/>
              </w:rPr>
              <w:t>Board Of Secondary Education</w:t>
            </w:r>
          </w:p>
        </w:tc>
        <w:tc>
          <w:tcPr>
            <w:tcW w:w="2430" w:type="dxa"/>
          </w:tcPr>
          <w:p w:rsidR="001F7B94" w:rsidRPr="00322063" w:rsidRDefault="001F7B94" w:rsidP="00D83330">
            <w:pPr>
              <w:jc w:val="center"/>
              <w:rPr>
                <w:iCs/>
                <w:szCs w:val="16"/>
              </w:rPr>
            </w:pPr>
            <w:r>
              <w:rPr>
                <w:iCs/>
                <w:szCs w:val="16"/>
              </w:rPr>
              <w:t>1999</w:t>
            </w:r>
          </w:p>
        </w:tc>
      </w:tr>
    </w:tbl>
    <w:p w:rsidR="001F7B94" w:rsidRPr="00BF39CA" w:rsidRDefault="001F7B94" w:rsidP="00BF39CA">
      <w:pPr>
        <w:keepNext/>
        <w:outlineLvl w:val="5"/>
        <w:rPr>
          <w:b/>
          <w:iCs/>
          <w:szCs w:val="16"/>
          <w:u w:val="single"/>
        </w:rPr>
      </w:pPr>
      <w:r w:rsidRPr="00BF39CA">
        <w:rPr>
          <w:b/>
          <w:iCs/>
          <w:szCs w:val="16"/>
          <w:u w:val="single"/>
        </w:rPr>
        <w:t>TECHNICAL SKILLS</w:t>
      </w:r>
      <w:r w:rsidR="00BF39CA">
        <w:rPr>
          <w:b/>
          <w:iCs/>
          <w:szCs w:val="16"/>
          <w:u w:val="single"/>
        </w:rPr>
        <w:t>:</w:t>
      </w:r>
    </w:p>
    <w:p w:rsidR="001F7B94" w:rsidRPr="00322063" w:rsidRDefault="001F7B94" w:rsidP="001F7B94">
      <w:pPr>
        <w:pStyle w:val="Header"/>
        <w:tabs>
          <w:tab w:val="clear" w:pos="4320"/>
          <w:tab w:val="clear" w:pos="8640"/>
          <w:tab w:val="left" w:pos="1300"/>
        </w:tabs>
        <w:rPr>
          <w:iCs/>
          <w:szCs w:val="16"/>
        </w:rPr>
      </w:pPr>
      <w:r w:rsidRPr="00322063">
        <w:rPr>
          <w:iCs/>
          <w:szCs w:val="16"/>
        </w:rPr>
        <w:tab/>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6840"/>
      </w:tblGrid>
      <w:tr w:rsidR="001F7B94" w:rsidRPr="00322063" w:rsidTr="00605BD2">
        <w:tc>
          <w:tcPr>
            <w:tcW w:w="2628" w:type="dxa"/>
          </w:tcPr>
          <w:p w:rsidR="001F7B94" w:rsidRPr="001D5F65" w:rsidRDefault="001F7B94" w:rsidP="00D83330">
            <w:pPr>
              <w:pStyle w:val="Heading9"/>
              <w:jc w:val="both"/>
              <w:rPr>
                <w:rFonts w:ascii="Arial" w:hAnsi="Arial"/>
                <w:b/>
                <w:iCs w:val="0"/>
                <w:szCs w:val="16"/>
              </w:rPr>
            </w:pPr>
            <w:r w:rsidRPr="0000139A">
              <w:rPr>
                <w:rFonts w:ascii="Arial" w:eastAsia="Times New Roman" w:hAnsi="Arial" w:cs="Times New Roman"/>
                <w:b/>
                <w:i w:val="0"/>
                <w:iCs w:val="0"/>
                <w:color w:val="auto"/>
                <w:sz w:val="20"/>
                <w:szCs w:val="20"/>
              </w:rPr>
              <w:t>Operating System</w:t>
            </w:r>
          </w:p>
        </w:tc>
        <w:tc>
          <w:tcPr>
            <w:tcW w:w="6840" w:type="dxa"/>
          </w:tcPr>
          <w:p w:rsidR="001F7B94" w:rsidRPr="00322063" w:rsidRDefault="001F7B94" w:rsidP="00D83330">
            <w:pPr>
              <w:pStyle w:val="BodyText"/>
              <w:jc w:val="both"/>
              <w:rPr>
                <w:rFonts w:ascii="Arial" w:hAnsi="Arial"/>
                <w:iCs/>
              </w:rPr>
            </w:pPr>
            <w:r w:rsidRPr="001D5F65">
              <w:rPr>
                <w:rFonts w:ascii="CIDFont+F2" w:hAnsi="CIDFont+F2" w:cs="CIDFont+F2"/>
              </w:rPr>
              <w:t>Window, Mac, Android, IOS</w:t>
            </w:r>
          </w:p>
        </w:tc>
      </w:tr>
      <w:tr w:rsidR="001F7B94" w:rsidRPr="00322063" w:rsidTr="00605BD2">
        <w:trPr>
          <w:trHeight w:val="467"/>
        </w:trPr>
        <w:tc>
          <w:tcPr>
            <w:tcW w:w="2628" w:type="dxa"/>
          </w:tcPr>
          <w:p w:rsidR="001F7B94" w:rsidRPr="00322063" w:rsidRDefault="001F7B94" w:rsidP="00D83330">
            <w:pPr>
              <w:jc w:val="both"/>
              <w:rPr>
                <w:b/>
                <w:bCs/>
                <w:iCs/>
                <w:szCs w:val="16"/>
              </w:rPr>
            </w:pPr>
            <w:r>
              <w:rPr>
                <w:b/>
              </w:rPr>
              <w:t>Web Technologies</w:t>
            </w:r>
          </w:p>
        </w:tc>
        <w:tc>
          <w:tcPr>
            <w:tcW w:w="6840" w:type="dxa"/>
          </w:tcPr>
          <w:p w:rsidR="001F7B94" w:rsidRPr="00322063" w:rsidRDefault="001F7B94" w:rsidP="00D83330">
            <w:pPr>
              <w:jc w:val="both"/>
              <w:rPr>
                <w:iCs/>
                <w:szCs w:val="16"/>
              </w:rPr>
            </w:pPr>
            <w:r>
              <w:t xml:space="preserve">HTML5, CSS, CSS3, JavaScript, </w:t>
            </w:r>
            <w:proofErr w:type="spellStart"/>
            <w:r>
              <w:t>JQuery</w:t>
            </w:r>
            <w:proofErr w:type="spellEnd"/>
            <w:r>
              <w:t>, OOJS, Ajax</w:t>
            </w:r>
          </w:p>
        </w:tc>
      </w:tr>
      <w:tr w:rsidR="001F7B94" w:rsidRPr="00322063" w:rsidTr="00605BD2">
        <w:trPr>
          <w:trHeight w:val="620"/>
        </w:trPr>
        <w:tc>
          <w:tcPr>
            <w:tcW w:w="2628" w:type="dxa"/>
          </w:tcPr>
          <w:p w:rsidR="001F7B94" w:rsidRPr="00322063" w:rsidRDefault="001F7B94" w:rsidP="00D83330">
            <w:pPr>
              <w:jc w:val="both"/>
              <w:rPr>
                <w:b/>
                <w:bCs/>
                <w:iCs/>
                <w:szCs w:val="16"/>
              </w:rPr>
            </w:pPr>
            <w:r>
              <w:rPr>
                <w:b/>
              </w:rPr>
              <w:t>Frameworks</w:t>
            </w:r>
          </w:p>
        </w:tc>
        <w:tc>
          <w:tcPr>
            <w:tcW w:w="6840" w:type="dxa"/>
          </w:tcPr>
          <w:p w:rsidR="001F7B94" w:rsidRPr="00322063" w:rsidRDefault="001F7B94" w:rsidP="00D83330">
            <w:pPr>
              <w:jc w:val="both"/>
              <w:rPr>
                <w:iCs/>
                <w:szCs w:val="16"/>
              </w:rPr>
            </w:pPr>
            <w:r>
              <w:t xml:space="preserve">React, </w:t>
            </w:r>
            <w:proofErr w:type="spellStart"/>
            <w:r>
              <w:t>Redux</w:t>
            </w:r>
            <w:proofErr w:type="spellEnd"/>
            <w:r>
              <w:t>, Flux, Angular JS, Knockout JS, Bootstrap, LESS, SASS, Typescript, Grunt, Gulp, Bower Components, Web pack, Node Js</w:t>
            </w:r>
          </w:p>
        </w:tc>
      </w:tr>
      <w:tr w:rsidR="001F7B94" w:rsidRPr="00322063" w:rsidTr="00605BD2">
        <w:trPr>
          <w:trHeight w:val="332"/>
        </w:trPr>
        <w:tc>
          <w:tcPr>
            <w:tcW w:w="2628" w:type="dxa"/>
          </w:tcPr>
          <w:p w:rsidR="001F7B94" w:rsidRPr="00322063" w:rsidRDefault="001F7B94" w:rsidP="00D83330">
            <w:pPr>
              <w:jc w:val="both"/>
              <w:rPr>
                <w:b/>
                <w:bCs/>
                <w:iCs/>
                <w:szCs w:val="16"/>
              </w:rPr>
            </w:pPr>
            <w:r w:rsidRPr="00322063">
              <w:rPr>
                <w:b/>
                <w:bCs/>
                <w:iCs/>
                <w:szCs w:val="16"/>
              </w:rPr>
              <w:t>Databases &amp; Tools</w:t>
            </w:r>
          </w:p>
        </w:tc>
        <w:tc>
          <w:tcPr>
            <w:tcW w:w="6840" w:type="dxa"/>
          </w:tcPr>
          <w:p w:rsidR="001F7B94" w:rsidRPr="00322063" w:rsidRDefault="001F7B94" w:rsidP="00D83330">
            <w:pPr>
              <w:jc w:val="both"/>
              <w:rPr>
                <w:iCs/>
                <w:szCs w:val="16"/>
              </w:rPr>
            </w:pPr>
            <w:r>
              <w:rPr>
                <w:iCs/>
                <w:szCs w:val="16"/>
              </w:rPr>
              <w:t xml:space="preserve">SQL, </w:t>
            </w:r>
            <w:proofErr w:type="spellStart"/>
            <w:r>
              <w:rPr>
                <w:iCs/>
                <w:szCs w:val="16"/>
              </w:rPr>
              <w:t>Informatica</w:t>
            </w:r>
            <w:proofErr w:type="spellEnd"/>
          </w:p>
        </w:tc>
      </w:tr>
      <w:tr w:rsidR="001F7B94" w:rsidRPr="00322063" w:rsidTr="00605BD2">
        <w:trPr>
          <w:trHeight w:val="278"/>
        </w:trPr>
        <w:tc>
          <w:tcPr>
            <w:tcW w:w="2628" w:type="dxa"/>
          </w:tcPr>
          <w:p w:rsidR="001F7B94" w:rsidRPr="00322063" w:rsidRDefault="001F7B94" w:rsidP="00D83330">
            <w:pPr>
              <w:jc w:val="both"/>
              <w:rPr>
                <w:b/>
                <w:bCs/>
                <w:iCs/>
                <w:szCs w:val="16"/>
              </w:rPr>
            </w:pPr>
            <w:r>
              <w:rPr>
                <w:b/>
              </w:rPr>
              <w:t>Graphic Suite</w:t>
            </w:r>
          </w:p>
        </w:tc>
        <w:tc>
          <w:tcPr>
            <w:tcW w:w="6840" w:type="dxa"/>
          </w:tcPr>
          <w:p w:rsidR="001F7B94" w:rsidRPr="00322063" w:rsidRDefault="001F7B94" w:rsidP="00D83330">
            <w:pPr>
              <w:jc w:val="both"/>
              <w:rPr>
                <w:iCs/>
                <w:szCs w:val="16"/>
              </w:rPr>
            </w:pPr>
            <w:r>
              <w:t xml:space="preserve">Adobe Photoshop, Fireworks, </w:t>
            </w:r>
            <w:proofErr w:type="spellStart"/>
            <w:r>
              <w:t>InDesign</w:t>
            </w:r>
            <w:proofErr w:type="spellEnd"/>
          </w:p>
        </w:tc>
      </w:tr>
      <w:tr w:rsidR="001F7B94" w:rsidRPr="00322063" w:rsidTr="00605BD2">
        <w:trPr>
          <w:trHeight w:val="305"/>
        </w:trPr>
        <w:tc>
          <w:tcPr>
            <w:tcW w:w="2628" w:type="dxa"/>
          </w:tcPr>
          <w:p w:rsidR="001F7B94" w:rsidRPr="00322063" w:rsidRDefault="001F7B94" w:rsidP="00D83330">
            <w:pPr>
              <w:jc w:val="both"/>
              <w:rPr>
                <w:b/>
                <w:bCs/>
                <w:iCs/>
                <w:szCs w:val="16"/>
              </w:rPr>
            </w:pPr>
            <w:r>
              <w:rPr>
                <w:b/>
              </w:rPr>
              <w:t>Editors</w:t>
            </w:r>
          </w:p>
        </w:tc>
        <w:tc>
          <w:tcPr>
            <w:tcW w:w="6840" w:type="dxa"/>
          </w:tcPr>
          <w:p w:rsidR="001F7B94" w:rsidRPr="00322063" w:rsidRDefault="001F7B94" w:rsidP="00D83330">
            <w:pPr>
              <w:pStyle w:val="Header"/>
              <w:tabs>
                <w:tab w:val="clear" w:pos="4320"/>
                <w:tab w:val="clear" w:pos="8640"/>
              </w:tabs>
              <w:jc w:val="both"/>
              <w:rPr>
                <w:iCs/>
                <w:szCs w:val="16"/>
              </w:rPr>
            </w:pPr>
            <w:r>
              <w:t>Eclipse, Notepad ++, Sublime Text, Dreamweaver, Visual Studio.</w:t>
            </w:r>
          </w:p>
        </w:tc>
      </w:tr>
      <w:tr w:rsidR="001F7B94" w:rsidRPr="00322063" w:rsidTr="00605BD2">
        <w:trPr>
          <w:trHeight w:val="332"/>
        </w:trPr>
        <w:tc>
          <w:tcPr>
            <w:tcW w:w="2628" w:type="dxa"/>
          </w:tcPr>
          <w:p w:rsidR="001F7B94" w:rsidRPr="00322063" w:rsidRDefault="001F7B94" w:rsidP="00D83330">
            <w:pPr>
              <w:jc w:val="both"/>
              <w:rPr>
                <w:b/>
                <w:bCs/>
                <w:iCs/>
                <w:szCs w:val="16"/>
              </w:rPr>
            </w:pPr>
            <w:r>
              <w:rPr>
                <w:b/>
              </w:rPr>
              <w:t>Industry Domain</w:t>
            </w:r>
          </w:p>
        </w:tc>
        <w:tc>
          <w:tcPr>
            <w:tcW w:w="6840" w:type="dxa"/>
          </w:tcPr>
          <w:p w:rsidR="001F7B94" w:rsidRPr="00322063" w:rsidRDefault="001F7B94" w:rsidP="00D83330">
            <w:pPr>
              <w:pStyle w:val="Header"/>
              <w:tabs>
                <w:tab w:val="clear" w:pos="4320"/>
                <w:tab w:val="clear" w:pos="8640"/>
              </w:tabs>
              <w:jc w:val="both"/>
              <w:rPr>
                <w:iCs/>
                <w:szCs w:val="16"/>
              </w:rPr>
            </w:pPr>
            <w:r>
              <w:t>Travel &amp; Hospital, Telecom, E-publications, E-commerce, Finance</w:t>
            </w:r>
          </w:p>
        </w:tc>
      </w:tr>
    </w:tbl>
    <w:p w:rsidR="001F7B94" w:rsidRDefault="001F7B94" w:rsidP="001F7B94">
      <w:pPr>
        <w:rPr>
          <w:iCs/>
          <w:szCs w:val="16"/>
        </w:rPr>
      </w:pPr>
    </w:p>
    <w:p w:rsidR="005232A9" w:rsidRDefault="005232A9" w:rsidP="001F7B94">
      <w:pPr>
        <w:rPr>
          <w:b/>
          <w:iCs/>
          <w:szCs w:val="16"/>
          <w:u w:val="single"/>
        </w:rPr>
      </w:pPr>
    </w:p>
    <w:p w:rsidR="001F7B94" w:rsidRPr="00322063" w:rsidRDefault="001F7B94" w:rsidP="001F7B94">
      <w:pPr>
        <w:rPr>
          <w:b/>
          <w:iCs/>
          <w:szCs w:val="16"/>
          <w:u w:val="single"/>
        </w:rPr>
      </w:pPr>
      <w:r w:rsidRPr="00322063">
        <w:rPr>
          <w:b/>
          <w:iCs/>
          <w:szCs w:val="16"/>
          <w:u w:val="single"/>
        </w:rPr>
        <w:t>SUMMARY:</w:t>
      </w:r>
    </w:p>
    <w:p w:rsidR="001F7B94" w:rsidRPr="00322063" w:rsidRDefault="001F7B94" w:rsidP="001F7B94">
      <w:pPr>
        <w:rPr>
          <w:iCs/>
          <w:szCs w:val="16"/>
        </w:rPr>
      </w:pPr>
    </w:p>
    <w:p w:rsidR="00DB0C15" w:rsidRDefault="001F7B94" w:rsidP="001F7B94">
      <w:pPr>
        <w:jc w:val="both"/>
        <w:rPr>
          <w:iCs/>
          <w:szCs w:val="16"/>
        </w:rPr>
      </w:pPr>
      <w:r w:rsidRPr="00AA76C5">
        <w:rPr>
          <w:iCs/>
          <w:szCs w:val="16"/>
        </w:rPr>
        <w:t xml:space="preserve">As </w:t>
      </w:r>
      <w:r w:rsidR="00A6797B" w:rsidRPr="00AA76C5">
        <w:rPr>
          <w:iCs/>
          <w:szCs w:val="16"/>
        </w:rPr>
        <w:t>Technology</w:t>
      </w:r>
      <w:r w:rsidRPr="00AA76C5">
        <w:rPr>
          <w:iCs/>
          <w:szCs w:val="16"/>
        </w:rPr>
        <w:t xml:space="preserve"> Specialist, with more than 8 years of experience in web, Windows and Hybrid </w:t>
      </w:r>
      <w:r>
        <w:rPr>
          <w:iCs/>
          <w:szCs w:val="16"/>
        </w:rPr>
        <w:t>b</w:t>
      </w:r>
      <w:r w:rsidRPr="00AA76C5">
        <w:rPr>
          <w:iCs/>
          <w:szCs w:val="16"/>
        </w:rPr>
        <w:t>ased technologies, and expert in building responsive real-time web applications, Single page applications, complex multi-tier applications and lead the teams which delivered responsive real-time Web applications, Single page applications and portal applications implemented using industry best practices including Continuous Integration and Deployment.</w:t>
      </w:r>
      <w:r>
        <w:rPr>
          <w:iCs/>
          <w:szCs w:val="16"/>
        </w:rPr>
        <w:t xml:space="preserve"> </w:t>
      </w:r>
    </w:p>
    <w:p w:rsidR="00143A3D" w:rsidRDefault="00143A3D" w:rsidP="001F7B94">
      <w:pPr>
        <w:jc w:val="both"/>
        <w:rPr>
          <w:iCs/>
          <w:szCs w:val="16"/>
        </w:rPr>
      </w:pPr>
    </w:p>
    <w:p w:rsidR="001F7B94" w:rsidRDefault="001F7B94" w:rsidP="001F7B94">
      <w:pPr>
        <w:jc w:val="both"/>
        <w:rPr>
          <w:iCs/>
          <w:szCs w:val="16"/>
        </w:rPr>
      </w:pPr>
      <w:r w:rsidRPr="00AA76C5">
        <w:rPr>
          <w:iCs/>
          <w:szCs w:val="16"/>
        </w:rPr>
        <w:t>Extensive experience in working in agile and Responsibilities include Development, reviewing System Design , architecture and Application Code, performance tuning and Proof-of-Concepts.</w:t>
      </w:r>
    </w:p>
    <w:p w:rsidR="001F7B94" w:rsidRPr="00322063" w:rsidRDefault="001F7B94" w:rsidP="001F7B94">
      <w:pPr>
        <w:rPr>
          <w:b/>
          <w:iCs/>
          <w:szCs w:val="16"/>
          <w:u w:val="single"/>
        </w:rPr>
      </w:pPr>
    </w:p>
    <w:p w:rsidR="00ED442E" w:rsidRDefault="00ED442E" w:rsidP="001F7B94">
      <w:pPr>
        <w:rPr>
          <w:b/>
          <w:iCs/>
          <w:szCs w:val="16"/>
          <w:u w:val="single"/>
        </w:rPr>
      </w:pPr>
    </w:p>
    <w:p w:rsidR="001F7B94" w:rsidRPr="00322063" w:rsidRDefault="001F7B94" w:rsidP="001F7B94">
      <w:pPr>
        <w:rPr>
          <w:b/>
          <w:iCs/>
          <w:szCs w:val="16"/>
          <w:u w:val="single"/>
        </w:rPr>
      </w:pPr>
      <w:r w:rsidRPr="00322063">
        <w:rPr>
          <w:b/>
          <w:iCs/>
          <w:szCs w:val="16"/>
          <w:u w:val="single"/>
        </w:rPr>
        <w:t xml:space="preserve">EMPLOYMENT HISTORY: </w:t>
      </w:r>
    </w:p>
    <w:p w:rsidR="001F7B94" w:rsidRPr="00322063" w:rsidRDefault="001F7B94" w:rsidP="001F7B94">
      <w:pPr>
        <w:rPr>
          <w:b/>
          <w:iCs/>
          <w:szCs w:val="16"/>
        </w:rPr>
      </w:pPr>
    </w:p>
    <w:tbl>
      <w:tblPr>
        <w:tblpPr w:leftFromText="180" w:rightFromText="180" w:vertAnchor="text" w:horzAnchor="margin" w:tblpY="108"/>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1710"/>
        <w:gridCol w:w="1530"/>
        <w:gridCol w:w="1530"/>
        <w:gridCol w:w="1350"/>
        <w:gridCol w:w="1080"/>
      </w:tblGrid>
      <w:tr w:rsidR="00ED442E" w:rsidRPr="00322063" w:rsidTr="005C4BCD">
        <w:trPr>
          <w:trHeight w:val="404"/>
        </w:trPr>
        <w:tc>
          <w:tcPr>
            <w:tcW w:w="2358" w:type="dxa"/>
          </w:tcPr>
          <w:p w:rsidR="001F7B94" w:rsidRPr="00322063" w:rsidRDefault="001F7B94" w:rsidP="00D83330">
            <w:pPr>
              <w:rPr>
                <w:b/>
                <w:iCs/>
                <w:szCs w:val="16"/>
              </w:rPr>
            </w:pPr>
            <w:r w:rsidRPr="00322063">
              <w:rPr>
                <w:b/>
                <w:iCs/>
                <w:szCs w:val="16"/>
              </w:rPr>
              <w:t>Name of the Company</w:t>
            </w:r>
          </w:p>
        </w:tc>
        <w:tc>
          <w:tcPr>
            <w:tcW w:w="1710" w:type="dxa"/>
          </w:tcPr>
          <w:p w:rsidR="001F7B94" w:rsidRPr="00322063" w:rsidRDefault="001F7B94" w:rsidP="00D83330">
            <w:pPr>
              <w:rPr>
                <w:b/>
                <w:iCs/>
                <w:szCs w:val="16"/>
              </w:rPr>
            </w:pPr>
            <w:r w:rsidRPr="00322063">
              <w:rPr>
                <w:b/>
                <w:iCs/>
                <w:szCs w:val="16"/>
              </w:rPr>
              <w:t>Designation</w:t>
            </w:r>
          </w:p>
        </w:tc>
        <w:tc>
          <w:tcPr>
            <w:tcW w:w="1530" w:type="dxa"/>
          </w:tcPr>
          <w:p w:rsidR="001F7B94" w:rsidRPr="00322063" w:rsidRDefault="001F7B94" w:rsidP="00D83330">
            <w:pPr>
              <w:rPr>
                <w:b/>
                <w:iCs/>
                <w:szCs w:val="16"/>
              </w:rPr>
            </w:pPr>
            <w:r w:rsidRPr="00322063">
              <w:rPr>
                <w:b/>
                <w:iCs/>
                <w:szCs w:val="16"/>
              </w:rPr>
              <w:t>Address of the employer</w:t>
            </w:r>
          </w:p>
        </w:tc>
        <w:tc>
          <w:tcPr>
            <w:tcW w:w="1530" w:type="dxa"/>
          </w:tcPr>
          <w:p w:rsidR="001F7B94" w:rsidRPr="00322063" w:rsidRDefault="001F7B94" w:rsidP="00D83330">
            <w:pPr>
              <w:rPr>
                <w:b/>
                <w:iCs/>
                <w:szCs w:val="16"/>
              </w:rPr>
            </w:pPr>
            <w:r w:rsidRPr="00322063">
              <w:rPr>
                <w:b/>
                <w:iCs/>
                <w:szCs w:val="16"/>
              </w:rPr>
              <w:t>From</w:t>
            </w:r>
          </w:p>
        </w:tc>
        <w:tc>
          <w:tcPr>
            <w:tcW w:w="1350" w:type="dxa"/>
          </w:tcPr>
          <w:p w:rsidR="001F7B94" w:rsidRPr="00322063" w:rsidRDefault="001F7B94" w:rsidP="00D83330">
            <w:pPr>
              <w:rPr>
                <w:b/>
                <w:iCs/>
                <w:szCs w:val="16"/>
              </w:rPr>
            </w:pPr>
            <w:r w:rsidRPr="00322063">
              <w:rPr>
                <w:b/>
                <w:iCs/>
                <w:szCs w:val="16"/>
              </w:rPr>
              <w:t>To</w:t>
            </w:r>
          </w:p>
        </w:tc>
        <w:tc>
          <w:tcPr>
            <w:tcW w:w="1080" w:type="dxa"/>
          </w:tcPr>
          <w:p w:rsidR="00EA74CE" w:rsidRDefault="001F7B94" w:rsidP="00D83330">
            <w:pPr>
              <w:jc w:val="both"/>
              <w:rPr>
                <w:b/>
                <w:iCs/>
                <w:szCs w:val="16"/>
              </w:rPr>
            </w:pPr>
            <w:r w:rsidRPr="00322063">
              <w:rPr>
                <w:b/>
                <w:iCs/>
                <w:szCs w:val="16"/>
              </w:rPr>
              <w:t>Duration</w:t>
            </w:r>
          </w:p>
          <w:p w:rsidR="001F7B94" w:rsidRPr="00322063" w:rsidRDefault="001F7B94" w:rsidP="00D83330">
            <w:pPr>
              <w:jc w:val="both"/>
              <w:rPr>
                <w:b/>
                <w:iCs/>
                <w:szCs w:val="16"/>
              </w:rPr>
            </w:pPr>
            <w:r w:rsidRPr="00322063">
              <w:rPr>
                <w:b/>
                <w:iCs/>
                <w:szCs w:val="16"/>
              </w:rPr>
              <w:t>(Years</w:t>
            </w:r>
            <w:r>
              <w:rPr>
                <w:b/>
                <w:iCs/>
                <w:szCs w:val="16"/>
              </w:rPr>
              <w:t>)</w:t>
            </w:r>
          </w:p>
        </w:tc>
      </w:tr>
      <w:tr w:rsidR="00ED442E" w:rsidRPr="00322063" w:rsidTr="005C4BCD">
        <w:trPr>
          <w:trHeight w:val="635"/>
        </w:trPr>
        <w:tc>
          <w:tcPr>
            <w:tcW w:w="2358" w:type="dxa"/>
          </w:tcPr>
          <w:p w:rsidR="001F7B94" w:rsidRPr="00322063" w:rsidRDefault="001F7B94" w:rsidP="00D83330">
            <w:pPr>
              <w:rPr>
                <w:iCs/>
                <w:szCs w:val="16"/>
              </w:rPr>
            </w:pPr>
            <w:r>
              <w:rPr>
                <w:iCs/>
                <w:szCs w:val="16"/>
              </w:rPr>
              <w:t>Cognizant Technology Solutions</w:t>
            </w:r>
          </w:p>
        </w:tc>
        <w:tc>
          <w:tcPr>
            <w:tcW w:w="1710" w:type="dxa"/>
          </w:tcPr>
          <w:p w:rsidR="001F7B94" w:rsidRPr="00322063" w:rsidRDefault="001F7B94" w:rsidP="00D83330">
            <w:pPr>
              <w:rPr>
                <w:iCs/>
                <w:szCs w:val="16"/>
              </w:rPr>
            </w:pPr>
            <w:r>
              <w:rPr>
                <w:iCs/>
                <w:szCs w:val="16"/>
              </w:rPr>
              <w:t xml:space="preserve">Technology Specialist </w:t>
            </w:r>
          </w:p>
        </w:tc>
        <w:tc>
          <w:tcPr>
            <w:tcW w:w="1530" w:type="dxa"/>
          </w:tcPr>
          <w:p w:rsidR="001F7B94" w:rsidRPr="00322063" w:rsidRDefault="001F7B94" w:rsidP="00D83330">
            <w:pPr>
              <w:rPr>
                <w:iCs/>
                <w:szCs w:val="16"/>
              </w:rPr>
            </w:pPr>
            <w:r>
              <w:rPr>
                <w:iCs/>
                <w:szCs w:val="16"/>
              </w:rPr>
              <w:t>Bangalore</w:t>
            </w:r>
          </w:p>
        </w:tc>
        <w:tc>
          <w:tcPr>
            <w:tcW w:w="1530" w:type="dxa"/>
          </w:tcPr>
          <w:p w:rsidR="001F7B94" w:rsidRPr="00322063" w:rsidRDefault="008D2B6E" w:rsidP="00D83330">
            <w:pPr>
              <w:rPr>
                <w:iCs/>
                <w:szCs w:val="16"/>
              </w:rPr>
            </w:pPr>
            <w:r>
              <w:rPr>
                <w:iCs/>
                <w:szCs w:val="16"/>
              </w:rPr>
              <w:t xml:space="preserve">03 </w:t>
            </w:r>
            <w:r w:rsidR="001F7B94">
              <w:rPr>
                <w:iCs/>
                <w:szCs w:val="16"/>
              </w:rPr>
              <w:t>November,  2014</w:t>
            </w:r>
          </w:p>
        </w:tc>
        <w:tc>
          <w:tcPr>
            <w:tcW w:w="1350" w:type="dxa"/>
          </w:tcPr>
          <w:p w:rsidR="001F7B94" w:rsidRPr="00322063" w:rsidRDefault="001F7B94" w:rsidP="00D83330">
            <w:pPr>
              <w:rPr>
                <w:iCs/>
                <w:szCs w:val="16"/>
              </w:rPr>
            </w:pPr>
            <w:r>
              <w:rPr>
                <w:iCs/>
                <w:szCs w:val="16"/>
              </w:rPr>
              <w:t>Till date</w:t>
            </w:r>
          </w:p>
        </w:tc>
        <w:tc>
          <w:tcPr>
            <w:tcW w:w="1080" w:type="dxa"/>
          </w:tcPr>
          <w:p w:rsidR="001F7B94" w:rsidRPr="00322063" w:rsidRDefault="001F7B94" w:rsidP="00D83330">
            <w:pPr>
              <w:rPr>
                <w:iCs/>
                <w:szCs w:val="16"/>
              </w:rPr>
            </w:pPr>
            <w:r>
              <w:rPr>
                <w:iCs/>
                <w:szCs w:val="16"/>
              </w:rPr>
              <w:t>2 Yrs 2 Months</w:t>
            </w:r>
          </w:p>
        </w:tc>
      </w:tr>
      <w:tr w:rsidR="00ED442E" w:rsidRPr="00322063" w:rsidTr="005C4BCD">
        <w:trPr>
          <w:trHeight w:val="635"/>
        </w:trPr>
        <w:tc>
          <w:tcPr>
            <w:tcW w:w="2358" w:type="dxa"/>
          </w:tcPr>
          <w:p w:rsidR="001F7B94" w:rsidRPr="00322063" w:rsidRDefault="001F7B94" w:rsidP="00D83330">
            <w:pPr>
              <w:rPr>
                <w:iCs/>
                <w:szCs w:val="16"/>
              </w:rPr>
            </w:pPr>
            <w:r>
              <w:rPr>
                <w:iCs/>
                <w:szCs w:val="16"/>
              </w:rPr>
              <w:t>Newt Global</w:t>
            </w:r>
          </w:p>
        </w:tc>
        <w:tc>
          <w:tcPr>
            <w:tcW w:w="1710" w:type="dxa"/>
          </w:tcPr>
          <w:p w:rsidR="001F7B94" w:rsidRPr="00322063" w:rsidRDefault="001F7B94" w:rsidP="00D83330">
            <w:pPr>
              <w:rPr>
                <w:iCs/>
                <w:szCs w:val="16"/>
              </w:rPr>
            </w:pPr>
            <w:r>
              <w:rPr>
                <w:iCs/>
                <w:szCs w:val="16"/>
              </w:rPr>
              <w:t>Senior Software Engineer</w:t>
            </w:r>
          </w:p>
        </w:tc>
        <w:tc>
          <w:tcPr>
            <w:tcW w:w="1530" w:type="dxa"/>
          </w:tcPr>
          <w:p w:rsidR="001F7B94" w:rsidRPr="00322063" w:rsidRDefault="001F7B94" w:rsidP="00D83330">
            <w:pPr>
              <w:rPr>
                <w:iCs/>
                <w:szCs w:val="16"/>
              </w:rPr>
            </w:pPr>
            <w:r>
              <w:rPr>
                <w:iCs/>
                <w:szCs w:val="16"/>
              </w:rPr>
              <w:t>Chennai</w:t>
            </w:r>
          </w:p>
        </w:tc>
        <w:tc>
          <w:tcPr>
            <w:tcW w:w="1530" w:type="dxa"/>
          </w:tcPr>
          <w:p w:rsidR="0074643A" w:rsidRDefault="00E15680" w:rsidP="00D83330">
            <w:pPr>
              <w:rPr>
                <w:iCs/>
                <w:szCs w:val="16"/>
              </w:rPr>
            </w:pPr>
            <w:r>
              <w:rPr>
                <w:iCs/>
                <w:szCs w:val="16"/>
              </w:rPr>
              <w:t xml:space="preserve">07 </w:t>
            </w:r>
            <w:r w:rsidR="001F7B94">
              <w:rPr>
                <w:iCs/>
                <w:szCs w:val="16"/>
              </w:rPr>
              <w:t xml:space="preserve">April, </w:t>
            </w:r>
          </w:p>
          <w:p w:rsidR="001F7B94" w:rsidRPr="00322063" w:rsidRDefault="001F7B94" w:rsidP="00D83330">
            <w:pPr>
              <w:rPr>
                <w:iCs/>
                <w:szCs w:val="16"/>
              </w:rPr>
            </w:pPr>
            <w:r>
              <w:rPr>
                <w:iCs/>
                <w:szCs w:val="16"/>
              </w:rPr>
              <w:t>2014</w:t>
            </w:r>
          </w:p>
        </w:tc>
        <w:tc>
          <w:tcPr>
            <w:tcW w:w="1350" w:type="dxa"/>
          </w:tcPr>
          <w:p w:rsidR="001F7B94" w:rsidRPr="00322063" w:rsidRDefault="00ED442E" w:rsidP="00D83330">
            <w:pPr>
              <w:rPr>
                <w:iCs/>
                <w:szCs w:val="16"/>
              </w:rPr>
            </w:pPr>
            <w:r>
              <w:rPr>
                <w:iCs/>
                <w:szCs w:val="16"/>
              </w:rPr>
              <w:t xml:space="preserve">30 </w:t>
            </w:r>
            <w:r w:rsidR="001F7B94">
              <w:rPr>
                <w:iCs/>
                <w:szCs w:val="16"/>
              </w:rPr>
              <w:t>October, 2016</w:t>
            </w:r>
          </w:p>
        </w:tc>
        <w:tc>
          <w:tcPr>
            <w:tcW w:w="1080" w:type="dxa"/>
          </w:tcPr>
          <w:p w:rsidR="001F7B94" w:rsidRPr="00322063" w:rsidRDefault="008109DF" w:rsidP="00D83330">
            <w:pPr>
              <w:rPr>
                <w:iCs/>
                <w:szCs w:val="16"/>
              </w:rPr>
            </w:pPr>
            <w:r>
              <w:rPr>
                <w:iCs/>
                <w:szCs w:val="16"/>
              </w:rPr>
              <w:t>7</w:t>
            </w:r>
            <w:r w:rsidR="001F7B94">
              <w:rPr>
                <w:iCs/>
                <w:szCs w:val="16"/>
              </w:rPr>
              <w:t xml:space="preserve"> Months</w:t>
            </w:r>
          </w:p>
        </w:tc>
      </w:tr>
      <w:tr w:rsidR="00ED442E" w:rsidRPr="00322063" w:rsidTr="005C4BCD">
        <w:tc>
          <w:tcPr>
            <w:tcW w:w="2358" w:type="dxa"/>
          </w:tcPr>
          <w:p w:rsidR="001F7B94" w:rsidRPr="00322063" w:rsidRDefault="001F7B94" w:rsidP="00D83330">
            <w:pPr>
              <w:rPr>
                <w:iCs/>
                <w:szCs w:val="16"/>
              </w:rPr>
            </w:pPr>
            <w:proofErr w:type="spellStart"/>
            <w:r>
              <w:rPr>
                <w:iCs/>
                <w:szCs w:val="16"/>
              </w:rPr>
              <w:t>Hurix</w:t>
            </w:r>
            <w:proofErr w:type="spellEnd"/>
            <w:r>
              <w:rPr>
                <w:iCs/>
                <w:szCs w:val="16"/>
              </w:rPr>
              <w:t xml:space="preserve"> System </w:t>
            </w:r>
            <w:proofErr w:type="spellStart"/>
            <w:r>
              <w:rPr>
                <w:iCs/>
                <w:szCs w:val="16"/>
              </w:rPr>
              <w:t>Pvt</w:t>
            </w:r>
            <w:proofErr w:type="spellEnd"/>
            <w:r>
              <w:rPr>
                <w:iCs/>
                <w:szCs w:val="16"/>
              </w:rPr>
              <w:t xml:space="preserve"> Ltd.</w:t>
            </w:r>
          </w:p>
        </w:tc>
        <w:tc>
          <w:tcPr>
            <w:tcW w:w="1710" w:type="dxa"/>
          </w:tcPr>
          <w:p w:rsidR="001F7B94" w:rsidRPr="00322063" w:rsidRDefault="001F7B94" w:rsidP="00D83330">
            <w:pPr>
              <w:rPr>
                <w:iCs/>
                <w:szCs w:val="16"/>
              </w:rPr>
            </w:pPr>
            <w:r>
              <w:rPr>
                <w:iCs/>
                <w:szCs w:val="16"/>
              </w:rPr>
              <w:t>Team Lead</w:t>
            </w:r>
          </w:p>
        </w:tc>
        <w:tc>
          <w:tcPr>
            <w:tcW w:w="1530" w:type="dxa"/>
          </w:tcPr>
          <w:p w:rsidR="001F7B94" w:rsidRPr="00322063" w:rsidRDefault="001F7B94" w:rsidP="00D83330">
            <w:pPr>
              <w:rPr>
                <w:iCs/>
                <w:szCs w:val="16"/>
              </w:rPr>
            </w:pPr>
            <w:r>
              <w:rPr>
                <w:iCs/>
                <w:szCs w:val="16"/>
              </w:rPr>
              <w:t>Chennai</w:t>
            </w:r>
          </w:p>
        </w:tc>
        <w:tc>
          <w:tcPr>
            <w:tcW w:w="1530" w:type="dxa"/>
          </w:tcPr>
          <w:p w:rsidR="001F7B94" w:rsidRPr="00322063" w:rsidRDefault="006E3CDC" w:rsidP="00D83330">
            <w:pPr>
              <w:rPr>
                <w:iCs/>
                <w:szCs w:val="16"/>
              </w:rPr>
            </w:pPr>
            <w:r>
              <w:rPr>
                <w:iCs/>
                <w:szCs w:val="16"/>
              </w:rPr>
              <w:t xml:space="preserve">11 </w:t>
            </w:r>
            <w:r w:rsidR="001F7B94">
              <w:rPr>
                <w:iCs/>
                <w:szCs w:val="16"/>
              </w:rPr>
              <w:t>August, 2008</w:t>
            </w:r>
          </w:p>
        </w:tc>
        <w:tc>
          <w:tcPr>
            <w:tcW w:w="1350" w:type="dxa"/>
          </w:tcPr>
          <w:p w:rsidR="001F7B94" w:rsidRPr="00322063" w:rsidRDefault="0021327B" w:rsidP="00D83330">
            <w:pPr>
              <w:rPr>
                <w:iCs/>
                <w:szCs w:val="16"/>
              </w:rPr>
            </w:pPr>
            <w:r>
              <w:rPr>
                <w:iCs/>
                <w:szCs w:val="16"/>
              </w:rPr>
              <w:t xml:space="preserve">28 </w:t>
            </w:r>
            <w:r w:rsidR="001F7B94">
              <w:rPr>
                <w:iCs/>
                <w:szCs w:val="16"/>
              </w:rPr>
              <w:t>March, 2014</w:t>
            </w:r>
          </w:p>
        </w:tc>
        <w:tc>
          <w:tcPr>
            <w:tcW w:w="1080" w:type="dxa"/>
          </w:tcPr>
          <w:p w:rsidR="001F7B94" w:rsidRPr="00322063" w:rsidRDefault="001F7B94" w:rsidP="00D83330">
            <w:pPr>
              <w:rPr>
                <w:iCs/>
                <w:szCs w:val="16"/>
              </w:rPr>
            </w:pPr>
            <w:r>
              <w:rPr>
                <w:iCs/>
                <w:szCs w:val="16"/>
              </w:rPr>
              <w:t>5 yrs 7 months</w:t>
            </w:r>
          </w:p>
        </w:tc>
      </w:tr>
    </w:tbl>
    <w:p w:rsidR="001F7B94" w:rsidRPr="00322063" w:rsidRDefault="001F7B94" w:rsidP="001F7B94">
      <w:pPr>
        <w:rPr>
          <w:b/>
          <w:iCs/>
          <w:szCs w:val="16"/>
          <w:u w:val="single"/>
        </w:rPr>
      </w:pPr>
    </w:p>
    <w:p w:rsidR="002D31C1" w:rsidRDefault="002D31C1" w:rsidP="001F7B94">
      <w:pPr>
        <w:rPr>
          <w:b/>
          <w:iCs/>
          <w:szCs w:val="16"/>
          <w:u w:val="single"/>
        </w:rPr>
      </w:pPr>
    </w:p>
    <w:p w:rsidR="001F7B94" w:rsidRPr="00322063" w:rsidRDefault="001F7B94" w:rsidP="001F7B94">
      <w:pPr>
        <w:rPr>
          <w:b/>
          <w:iCs/>
          <w:szCs w:val="16"/>
          <w:u w:val="single"/>
        </w:rPr>
      </w:pPr>
      <w:r w:rsidRPr="00322063">
        <w:rPr>
          <w:b/>
          <w:iCs/>
          <w:szCs w:val="16"/>
          <w:u w:val="single"/>
        </w:rPr>
        <w:lastRenderedPageBreak/>
        <w:t xml:space="preserve">PROJECT PROFILE: </w:t>
      </w:r>
    </w:p>
    <w:p w:rsidR="001F7B94" w:rsidRDefault="001F7B94" w:rsidP="00627713">
      <w:pPr>
        <w:tabs>
          <w:tab w:val="left" w:pos="3977"/>
        </w:tabs>
        <w:rPr>
          <w:rFonts w:asciiTheme="minorHAnsi" w:hAnsiTheme="minorHAnsi"/>
          <w:sz w:val="18"/>
          <w:szCs w:val="18"/>
        </w:rPr>
      </w:pPr>
    </w:p>
    <w:p w:rsidR="001F7B94" w:rsidRPr="00531AE2" w:rsidRDefault="001F7B94" w:rsidP="00627713">
      <w:pPr>
        <w:tabs>
          <w:tab w:val="left" w:pos="3977"/>
        </w:tabs>
        <w:rPr>
          <w:rFonts w:asciiTheme="minorHAnsi" w:hAnsi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R="000770E9" w:rsidRPr="00322063" w:rsidTr="0040162E">
        <w:tc>
          <w:tcPr>
            <w:tcW w:w="4262" w:type="dxa"/>
          </w:tcPr>
          <w:p w:rsidR="000770E9" w:rsidRPr="000770E9" w:rsidRDefault="000770E9" w:rsidP="0040162E">
            <w:pPr>
              <w:pStyle w:val="Heading9"/>
              <w:rPr>
                <w:rFonts w:ascii="Arial" w:hAnsi="Arial"/>
                <w:b/>
                <w:iCs w:val="0"/>
                <w:szCs w:val="16"/>
              </w:rPr>
            </w:pPr>
            <w:r w:rsidRPr="000770E9">
              <w:rPr>
                <w:rFonts w:ascii="Arial" w:hAnsi="Arial"/>
                <w:b/>
                <w:iCs w:val="0"/>
                <w:szCs w:val="16"/>
              </w:rPr>
              <w:t>Project Title</w:t>
            </w:r>
            <w:r w:rsidRPr="000770E9">
              <w:rPr>
                <w:rFonts w:ascii="Arial" w:hAnsi="Arial"/>
                <w:b/>
                <w:iCs w:val="0"/>
                <w:szCs w:val="16"/>
              </w:rPr>
              <w:tab/>
            </w:r>
            <w:r w:rsidR="0006570B">
              <w:rPr>
                <w:rFonts w:ascii="Arial" w:hAnsi="Arial"/>
                <w:b/>
                <w:iCs w:val="0"/>
                <w:szCs w:val="16"/>
              </w:rPr>
              <w:t>1</w:t>
            </w:r>
          </w:p>
        </w:tc>
        <w:tc>
          <w:tcPr>
            <w:tcW w:w="4262" w:type="dxa"/>
          </w:tcPr>
          <w:p w:rsidR="000770E9" w:rsidRPr="00322063" w:rsidRDefault="000770E9" w:rsidP="0040162E">
            <w:pPr>
              <w:rPr>
                <w:iCs/>
                <w:szCs w:val="16"/>
              </w:rPr>
            </w:pPr>
            <w:r>
              <w:rPr>
                <w:iCs/>
                <w:szCs w:val="16"/>
              </w:rPr>
              <w:t>State Street Fund Admin</w:t>
            </w:r>
          </w:p>
        </w:tc>
      </w:tr>
      <w:tr w:rsidR="000770E9" w:rsidRPr="00322063" w:rsidTr="0040162E">
        <w:tc>
          <w:tcPr>
            <w:tcW w:w="4262" w:type="dxa"/>
          </w:tcPr>
          <w:p w:rsidR="000770E9" w:rsidRPr="00322063" w:rsidRDefault="000770E9" w:rsidP="0040162E">
            <w:pPr>
              <w:rPr>
                <w:b/>
                <w:bCs/>
                <w:iCs/>
                <w:szCs w:val="16"/>
              </w:rPr>
            </w:pPr>
            <w:r w:rsidRPr="00322063">
              <w:rPr>
                <w:b/>
                <w:bCs/>
                <w:iCs/>
                <w:szCs w:val="16"/>
              </w:rPr>
              <w:t>Duration</w:t>
            </w:r>
          </w:p>
        </w:tc>
        <w:tc>
          <w:tcPr>
            <w:tcW w:w="4262" w:type="dxa"/>
          </w:tcPr>
          <w:p w:rsidR="000770E9" w:rsidRPr="00322063" w:rsidRDefault="000770E9" w:rsidP="00EA26A1">
            <w:pPr>
              <w:rPr>
                <w:iCs/>
                <w:szCs w:val="16"/>
              </w:rPr>
            </w:pPr>
            <w:r>
              <w:rPr>
                <w:iCs/>
                <w:szCs w:val="16"/>
              </w:rPr>
              <w:t>12-12</w:t>
            </w:r>
            <w:r w:rsidRPr="00322063">
              <w:rPr>
                <w:iCs/>
                <w:szCs w:val="16"/>
              </w:rPr>
              <w:t>-</w:t>
            </w:r>
            <w:r>
              <w:rPr>
                <w:iCs/>
                <w:szCs w:val="16"/>
              </w:rPr>
              <w:t xml:space="preserve">2016 </w:t>
            </w:r>
            <w:r w:rsidR="0006570B">
              <w:rPr>
                <w:iCs/>
                <w:szCs w:val="16"/>
              </w:rPr>
              <w:t xml:space="preserve"> </w:t>
            </w:r>
            <w:r w:rsidR="00EA26A1">
              <w:rPr>
                <w:iCs/>
                <w:szCs w:val="16"/>
              </w:rPr>
              <w:t>To</w:t>
            </w:r>
            <w:r w:rsidR="0006570B">
              <w:rPr>
                <w:iCs/>
                <w:szCs w:val="16"/>
              </w:rPr>
              <w:t xml:space="preserve"> </w:t>
            </w:r>
            <w:r w:rsidRPr="00322063">
              <w:rPr>
                <w:iCs/>
                <w:szCs w:val="16"/>
              </w:rPr>
              <w:t xml:space="preserve"> </w:t>
            </w:r>
            <w:r>
              <w:rPr>
                <w:iCs/>
                <w:szCs w:val="16"/>
              </w:rPr>
              <w:t>Till date</w:t>
            </w:r>
          </w:p>
        </w:tc>
      </w:tr>
      <w:tr w:rsidR="000770E9" w:rsidRPr="00322063" w:rsidTr="0040162E">
        <w:tc>
          <w:tcPr>
            <w:tcW w:w="4262" w:type="dxa"/>
          </w:tcPr>
          <w:p w:rsidR="000770E9" w:rsidRPr="00322063" w:rsidRDefault="000770E9" w:rsidP="0040162E">
            <w:pPr>
              <w:rPr>
                <w:b/>
                <w:bCs/>
                <w:iCs/>
                <w:szCs w:val="16"/>
              </w:rPr>
            </w:pPr>
            <w:r w:rsidRPr="00322063">
              <w:rPr>
                <w:b/>
                <w:bCs/>
                <w:iCs/>
                <w:szCs w:val="16"/>
              </w:rPr>
              <w:t>Location</w:t>
            </w:r>
          </w:p>
        </w:tc>
        <w:tc>
          <w:tcPr>
            <w:tcW w:w="4262" w:type="dxa"/>
          </w:tcPr>
          <w:p w:rsidR="000770E9" w:rsidRPr="00322063" w:rsidRDefault="000770E9" w:rsidP="0040162E">
            <w:pPr>
              <w:rPr>
                <w:iCs/>
                <w:szCs w:val="16"/>
              </w:rPr>
            </w:pPr>
            <w:r>
              <w:rPr>
                <w:iCs/>
                <w:szCs w:val="16"/>
              </w:rPr>
              <w:t>Bangalore</w:t>
            </w:r>
          </w:p>
        </w:tc>
      </w:tr>
      <w:tr w:rsidR="000770E9" w:rsidRPr="00322063" w:rsidTr="0040162E">
        <w:tc>
          <w:tcPr>
            <w:tcW w:w="4262" w:type="dxa"/>
          </w:tcPr>
          <w:p w:rsidR="000770E9" w:rsidRPr="00322063" w:rsidRDefault="000770E9" w:rsidP="0040162E">
            <w:pPr>
              <w:rPr>
                <w:b/>
                <w:bCs/>
                <w:iCs/>
                <w:szCs w:val="16"/>
              </w:rPr>
            </w:pPr>
            <w:r>
              <w:rPr>
                <w:b/>
              </w:rPr>
              <w:t>Technologies</w:t>
            </w:r>
          </w:p>
        </w:tc>
        <w:tc>
          <w:tcPr>
            <w:tcW w:w="4262" w:type="dxa"/>
          </w:tcPr>
          <w:p w:rsidR="000770E9" w:rsidRPr="00322063" w:rsidRDefault="00115DD6" w:rsidP="00115DD6">
            <w:pPr>
              <w:rPr>
                <w:iCs/>
                <w:szCs w:val="16"/>
              </w:rPr>
            </w:pPr>
            <w:r>
              <w:rPr>
                <w:iCs/>
                <w:szCs w:val="16"/>
              </w:rPr>
              <w:t xml:space="preserve">React, </w:t>
            </w:r>
            <w:proofErr w:type="spellStart"/>
            <w:r>
              <w:rPr>
                <w:iCs/>
                <w:szCs w:val="16"/>
              </w:rPr>
              <w:t>Redux</w:t>
            </w:r>
            <w:proofErr w:type="spellEnd"/>
            <w:r>
              <w:rPr>
                <w:iCs/>
                <w:szCs w:val="16"/>
              </w:rPr>
              <w:t xml:space="preserve">, </w:t>
            </w:r>
            <w:r w:rsidR="00D77EFD">
              <w:rPr>
                <w:iCs/>
                <w:szCs w:val="16"/>
              </w:rPr>
              <w:t xml:space="preserve">Yeoman, Node JS, </w:t>
            </w:r>
            <w:r w:rsidR="000770E9" w:rsidRPr="000770E9">
              <w:rPr>
                <w:iCs/>
                <w:szCs w:val="16"/>
              </w:rPr>
              <w:t>Html5, CSS3, OOJS, JQuery,  Bootstrap</w:t>
            </w:r>
            <w:r>
              <w:rPr>
                <w:iCs/>
                <w:szCs w:val="16"/>
              </w:rPr>
              <w:t>, Web pack</w:t>
            </w:r>
          </w:p>
        </w:tc>
      </w:tr>
      <w:tr w:rsidR="000770E9" w:rsidRPr="00322063" w:rsidTr="0040162E">
        <w:tc>
          <w:tcPr>
            <w:tcW w:w="4262" w:type="dxa"/>
          </w:tcPr>
          <w:p w:rsidR="000770E9" w:rsidRPr="00322063" w:rsidRDefault="000770E9" w:rsidP="0040162E">
            <w:pPr>
              <w:rPr>
                <w:b/>
                <w:bCs/>
                <w:iCs/>
                <w:szCs w:val="16"/>
              </w:rPr>
            </w:pPr>
            <w:r w:rsidRPr="00322063">
              <w:rPr>
                <w:b/>
                <w:bCs/>
                <w:iCs/>
                <w:szCs w:val="16"/>
              </w:rPr>
              <w:t>Operating Systems</w:t>
            </w:r>
          </w:p>
        </w:tc>
        <w:tc>
          <w:tcPr>
            <w:tcW w:w="4262" w:type="dxa"/>
          </w:tcPr>
          <w:p w:rsidR="000770E9" w:rsidRPr="00322063" w:rsidRDefault="000770E9" w:rsidP="0040162E">
            <w:pPr>
              <w:rPr>
                <w:iCs/>
                <w:szCs w:val="16"/>
              </w:rPr>
            </w:pPr>
            <w:r>
              <w:rPr>
                <w:iCs/>
                <w:szCs w:val="16"/>
              </w:rPr>
              <w:t xml:space="preserve">Windows, Mac, IOS, </w:t>
            </w:r>
            <w:r w:rsidR="00866C11">
              <w:rPr>
                <w:iCs/>
                <w:szCs w:val="16"/>
              </w:rPr>
              <w:t>Android</w:t>
            </w:r>
          </w:p>
        </w:tc>
      </w:tr>
    </w:tbl>
    <w:p w:rsidR="000770E9" w:rsidRPr="00322063" w:rsidRDefault="000770E9" w:rsidP="000770E9">
      <w:pPr>
        <w:rPr>
          <w:b/>
          <w:iCs/>
          <w:szCs w:val="16"/>
        </w:rPr>
      </w:pPr>
    </w:p>
    <w:p w:rsidR="000770E9" w:rsidRPr="00322063" w:rsidRDefault="000770E9" w:rsidP="000770E9">
      <w:pPr>
        <w:rPr>
          <w:b/>
          <w:iCs/>
          <w:szCs w:val="16"/>
          <w:u w:val="single"/>
        </w:rPr>
      </w:pPr>
      <w:r w:rsidRPr="00322063">
        <w:rPr>
          <w:b/>
          <w:iCs/>
          <w:szCs w:val="16"/>
          <w:u w:val="single"/>
        </w:rPr>
        <w:t xml:space="preserve">PROJECT DESCRIPTION: </w:t>
      </w:r>
    </w:p>
    <w:p w:rsidR="000770E9" w:rsidRDefault="000770E9" w:rsidP="000770E9">
      <w:pPr>
        <w:rPr>
          <w:b/>
          <w:iCs/>
          <w:szCs w:val="16"/>
          <w:u w:val="single"/>
        </w:rPr>
      </w:pPr>
    </w:p>
    <w:p w:rsidR="000770E9" w:rsidRPr="00322063" w:rsidRDefault="005E31A9" w:rsidP="000770E9">
      <w:pPr>
        <w:rPr>
          <w:b/>
          <w:iCs/>
          <w:szCs w:val="16"/>
          <w:u w:val="single"/>
        </w:rPr>
      </w:pPr>
      <w:r>
        <w:t xml:space="preserve">Fund Admin is to provide the admin rights to the people who are all the employees of State </w:t>
      </w:r>
      <w:r w:rsidR="00336C4D">
        <w:t>Street</w:t>
      </w:r>
      <w:r>
        <w:t xml:space="preserve"> and providing data updates to the customer.</w:t>
      </w:r>
    </w:p>
    <w:p w:rsidR="000770E9" w:rsidRPr="00322063" w:rsidRDefault="000770E9" w:rsidP="000770E9">
      <w:pPr>
        <w:rPr>
          <w:b/>
          <w:iCs/>
          <w:szCs w:val="16"/>
          <w:u w:val="single"/>
        </w:rPr>
      </w:pPr>
    </w:p>
    <w:p w:rsidR="000770E9" w:rsidRDefault="000770E9" w:rsidP="000770E9">
      <w:pPr>
        <w:rPr>
          <w:b/>
          <w:iCs/>
          <w:szCs w:val="16"/>
          <w:u w:val="single"/>
        </w:rPr>
      </w:pPr>
      <w:r w:rsidRPr="00322063">
        <w:rPr>
          <w:b/>
          <w:iCs/>
          <w:szCs w:val="16"/>
          <w:u w:val="single"/>
        </w:rPr>
        <w:t xml:space="preserve">CLIENT DESCRIPTION: </w:t>
      </w:r>
    </w:p>
    <w:p w:rsidR="005E31A9" w:rsidRDefault="005E31A9" w:rsidP="000770E9">
      <w:pPr>
        <w:rPr>
          <w:b/>
          <w:iCs/>
          <w:szCs w:val="16"/>
          <w:u w:val="single"/>
        </w:rPr>
      </w:pPr>
    </w:p>
    <w:p w:rsidR="005E31A9" w:rsidRPr="005E31A9" w:rsidRDefault="005E31A9" w:rsidP="000770E9">
      <w:r w:rsidRPr="005E31A9">
        <w:t>State Street Corporation, known as State Street, is an American worldwide financial services holding company. State Street was founded in 1792 and is the second oldest financial institution in the United States of America. The company’s headquarters are at One Lincoln Street in Boston and it has offices in 29 countries around the world.</w:t>
      </w:r>
    </w:p>
    <w:p w:rsidR="000770E9" w:rsidRPr="00322063" w:rsidRDefault="000770E9" w:rsidP="000770E9">
      <w:pPr>
        <w:rPr>
          <w:b/>
          <w:iCs/>
          <w:szCs w:val="16"/>
          <w:u w:val="single"/>
        </w:rPr>
      </w:pPr>
    </w:p>
    <w:p w:rsidR="000770E9" w:rsidRDefault="000770E9" w:rsidP="000770E9">
      <w:pPr>
        <w:rPr>
          <w:b/>
          <w:iCs/>
          <w:szCs w:val="16"/>
          <w:u w:val="single"/>
        </w:rPr>
      </w:pPr>
      <w:r w:rsidRPr="00322063">
        <w:rPr>
          <w:b/>
          <w:iCs/>
          <w:szCs w:val="16"/>
          <w:u w:val="single"/>
        </w:rPr>
        <w:t xml:space="preserve">ROLES AND RESPONSIBILITIES: </w:t>
      </w:r>
    </w:p>
    <w:p w:rsidR="003E07AD" w:rsidRDefault="003E07AD" w:rsidP="000770E9">
      <w:pPr>
        <w:rPr>
          <w:b/>
          <w:iCs/>
          <w:szCs w:val="16"/>
          <w:u w:val="single"/>
        </w:rPr>
      </w:pPr>
    </w:p>
    <w:p w:rsidR="005E31A9" w:rsidRPr="00AA78DC" w:rsidRDefault="00CA6E99" w:rsidP="00AA78DC">
      <w:pPr>
        <w:spacing w:line="360" w:lineRule="auto"/>
        <w:ind w:left="360"/>
        <w:rPr>
          <w:rFonts w:cs="Arial"/>
        </w:rPr>
      </w:pPr>
      <w:r w:rsidRPr="00AA78DC">
        <w:rPr>
          <w:rFonts w:cs="Arial"/>
        </w:rPr>
        <w:t>Implementation of Fund admin as per the Client requirements.</w:t>
      </w:r>
    </w:p>
    <w:p w:rsidR="00CA6E99" w:rsidRPr="00AA78DC" w:rsidRDefault="00CA6E99" w:rsidP="00AA78DC">
      <w:pPr>
        <w:spacing w:line="360" w:lineRule="auto"/>
        <w:ind w:left="360"/>
        <w:rPr>
          <w:rFonts w:cs="Arial"/>
        </w:rPr>
      </w:pPr>
      <w:r w:rsidRPr="00AA78DC">
        <w:rPr>
          <w:rFonts w:cs="Arial"/>
        </w:rPr>
        <w:t>Developed the application purely with View patterns</w:t>
      </w:r>
    </w:p>
    <w:p w:rsidR="00CA6E99" w:rsidRPr="00AA78DC" w:rsidRDefault="00CA6E99" w:rsidP="00AA78DC">
      <w:pPr>
        <w:spacing w:line="360" w:lineRule="auto"/>
        <w:ind w:left="360"/>
        <w:rPr>
          <w:rFonts w:cs="Arial"/>
        </w:rPr>
      </w:pPr>
      <w:r w:rsidRPr="00AA78DC">
        <w:rPr>
          <w:rFonts w:cs="Arial"/>
        </w:rPr>
        <w:t>Trained the team</w:t>
      </w:r>
      <w:r w:rsidR="00184A92" w:rsidRPr="00AA78DC">
        <w:rPr>
          <w:rFonts w:cs="Arial"/>
        </w:rPr>
        <w:t xml:space="preserve"> </w:t>
      </w:r>
      <w:r w:rsidRPr="00AA78DC">
        <w:rPr>
          <w:rFonts w:cs="Arial"/>
        </w:rPr>
        <w:t xml:space="preserve">in React, </w:t>
      </w:r>
      <w:proofErr w:type="spellStart"/>
      <w:r w:rsidRPr="00AA78DC">
        <w:rPr>
          <w:rFonts w:cs="Arial"/>
        </w:rPr>
        <w:t>Redux</w:t>
      </w:r>
      <w:proofErr w:type="spellEnd"/>
    </w:p>
    <w:p w:rsidR="00CA6E99" w:rsidRPr="00AA78DC" w:rsidRDefault="00CA6E99" w:rsidP="00AA78DC">
      <w:pPr>
        <w:spacing w:line="360" w:lineRule="auto"/>
        <w:ind w:left="360"/>
        <w:rPr>
          <w:rFonts w:cs="Arial"/>
        </w:rPr>
      </w:pPr>
      <w:r w:rsidRPr="00AA78DC">
        <w:rPr>
          <w:rFonts w:cs="Arial"/>
        </w:rPr>
        <w:t>Store creation and action updates</w:t>
      </w:r>
    </w:p>
    <w:p w:rsidR="00184A92" w:rsidRPr="00AA78DC" w:rsidRDefault="00184A92" w:rsidP="00AA78DC">
      <w:pPr>
        <w:spacing w:line="360" w:lineRule="auto"/>
        <w:ind w:left="360"/>
        <w:rPr>
          <w:rFonts w:cs="Arial"/>
        </w:rPr>
      </w:pPr>
      <w:r w:rsidRPr="00AA78DC">
        <w:rPr>
          <w:rFonts w:cs="Arial"/>
        </w:rPr>
        <w:t>Developing the Design and Sprint documents as per technical requirements</w:t>
      </w:r>
    </w:p>
    <w:p w:rsidR="00CA6E99" w:rsidRPr="00CA6E99" w:rsidRDefault="00CA6E99" w:rsidP="00AA78DC">
      <w:pPr>
        <w:tabs>
          <w:tab w:val="left" w:pos="1418"/>
        </w:tabs>
        <w:spacing w:line="360" w:lineRule="auto"/>
        <w:ind w:left="360"/>
        <w:rPr>
          <w:rFonts w:cs="Arial"/>
        </w:rPr>
      </w:pPr>
      <w:r w:rsidRPr="00CA6E99">
        <w:rPr>
          <w:rFonts w:cs="Arial"/>
        </w:rPr>
        <w:t>Investigate the reasons for the bugs present in Local and Test environments, and resolve them.</w:t>
      </w:r>
    </w:p>
    <w:p w:rsidR="00CA6E99" w:rsidRPr="00AA78DC" w:rsidRDefault="00CA6E99" w:rsidP="00AA78DC">
      <w:pPr>
        <w:spacing w:line="360" w:lineRule="auto"/>
        <w:ind w:left="360"/>
        <w:rPr>
          <w:rFonts w:cs="Arial"/>
          <w:b/>
          <w:iCs/>
          <w:szCs w:val="16"/>
          <w:u w:val="single"/>
        </w:rPr>
      </w:pPr>
      <w:r w:rsidRPr="00AA78DC">
        <w:rPr>
          <w:rFonts w:cs="Arial"/>
        </w:rPr>
        <w:t>Daily participating in the PMO, Tech. and Scrum Calls and updating the status.</w:t>
      </w:r>
    </w:p>
    <w:p w:rsidR="009966E9" w:rsidRDefault="009966E9" w:rsidP="00627713">
      <w:pPr>
        <w:widowControl w:val="0"/>
        <w:suppressAutoHyphens/>
        <w:jc w:val="both"/>
        <w:rPr>
          <w:rFonts w:asciiTheme="minorHAnsi" w:hAnsi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R="00A35098" w:rsidRPr="00322063" w:rsidTr="0040162E">
        <w:tc>
          <w:tcPr>
            <w:tcW w:w="4262" w:type="dxa"/>
          </w:tcPr>
          <w:p w:rsidR="00A35098" w:rsidRPr="000770E9" w:rsidRDefault="00A35098" w:rsidP="0006570B">
            <w:pPr>
              <w:pStyle w:val="Heading9"/>
              <w:rPr>
                <w:rFonts w:ascii="Arial" w:hAnsi="Arial"/>
                <w:b/>
                <w:iCs w:val="0"/>
                <w:szCs w:val="16"/>
              </w:rPr>
            </w:pPr>
            <w:r w:rsidRPr="000770E9">
              <w:rPr>
                <w:rFonts w:ascii="Arial" w:hAnsi="Arial"/>
                <w:b/>
                <w:iCs w:val="0"/>
                <w:szCs w:val="16"/>
              </w:rPr>
              <w:t xml:space="preserve">Project </w:t>
            </w:r>
            <w:r w:rsidR="00FA121B">
              <w:rPr>
                <w:rFonts w:ascii="Arial" w:hAnsi="Arial"/>
                <w:b/>
                <w:iCs w:val="0"/>
                <w:szCs w:val="16"/>
              </w:rPr>
              <w:t xml:space="preserve">Title </w:t>
            </w:r>
            <w:r w:rsidR="0006570B">
              <w:rPr>
                <w:rFonts w:ascii="Arial" w:hAnsi="Arial"/>
                <w:b/>
                <w:iCs w:val="0"/>
                <w:szCs w:val="16"/>
              </w:rPr>
              <w:t>2</w:t>
            </w:r>
          </w:p>
        </w:tc>
        <w:tc>
          <w:tcPr>
            <w:tcW w:w="4262" w:type="dxa"/>
          </w:tcPr>
          <w:p w:rsidR="00A35098" w:rsidRPr="00322063" w:rsidRDefault="009966E9" w:rsidP="009966E9">
            <w:pPr>
              <w:rPr>
                <w:iCs/>
                <w:szCs w:val="16"/>
              </w:rPr>
            </w:pPr>
            <w:r>
              <w:rPr>
                <w:iCs/>
                <w:szCs w:val="16"/>
              </w:rPr>
              <w:t>Walmart Groceries</w:t>
            </w:r>
          </w:p>
        </w:tc>
      </w:tr>
      <w:tr w:rsidR="00A35098" w:rsidRPr="00322063" w:rsidTr="0040162E">
        <w:tc>
          <w:tcPr>
            <w:tcW w:w="4262" w:type="dxa"/>
          </w:tcPr>
          <w:p w:rsidR="00A35098" w:rsidRPr="00322063" w:rsidRDefault="00A35098" w:rsidP="0040162E">
            <w:pPr>
              <w:rPr>
                <w:b/>
                <w:bCs/>
                <w:iCs/>
                <w:szCs w:val="16"/>
              </w:rPr>
            </w:pPr>
            <w:r w:rsidRPr="00322063">
              <w:rPr>
                <w:b/>
                <w:bCs/>
                <w:iCs/>
                <w:szCs w:val="16"/>
              </w:rPr>
              <w:t>Duration</w:t>
            </w:r>
          </w:p>
        </w:tc>
        <w:tc>
          <w:tcPr>
            <w:tcW w:w="4262" w:type="dxa"/>
          </w:tcPr>
          <w:p w:rsidR="00A35098" w:rsidRPr="00322063" w:rsidRDefault="009966E9" w:rsidP="00F22D09">
            <w:pPr>
              <w:rPr>
                <w:iCs/>
                <w:szCs w:val="16"/>
              </w:rPr>
            </w:pPr>
            <w:r>
              <w:rPr>
                <w:iCs/>
                <w:szCs w:val="16"/>
              </w:rPr>
              <w:t>10</w:t>
            </w:r>
            <w:r w:rsidR="00A35098">
              <w:rPr>
                <w:iCs/>
                <w:szCs w:val="16"/>
              </w:rPr>
              <w:t>-</w:t>
            </w:r>
            <w:r>
              <w:rPr>
                <w:iCs/>
                <w:szCs w:val="16"/>
              </w:rPr>
              <w:t>01</w:t>
            </w:r>
            <w:r w:rsidR="00A35098" w:rsidRPr="00322063">
              <w:rPr>
                <w:iCs/>
                <w:szCs w:val="16"/>
              </w:rPr>
              <w:t>-</w:t>
            </w:r>
            <w:r w:rsidR="00A35098">
              <w:rPr>
                <w:iCs/>
                <w:szCs w:val="16"/>
              </w:rPr>
              <w:t xml:space="preserve">2016 </w:t>
            </w:r>
            <w:r>
              <w:rPr>
                <w:iCs/>
                <w:szCs w:val="16"/>
              </w:rPr>
              <w:t xml:space="preserve">     </w:t>
            </w:r>
            <w:r w:rsidR="00F22D09">
              <w:rPr>
                <w:iCs/>
                <w:szCs w:val="16"/>
              </w:rPr>
              <w:t>To</w:t>
            </w:r>
            <w:r>
              <w:rPr>
                <w:iCs/>
                <w:szCs w:val="16"/>
              </w:rPr>
              <w:t xml:space="preserve">      12-11-2016</w:t>
            </w:r>
          </w:p>
        </w:tc>
      </w:tr>
      <w:tr w:rsidR="00A35098" w:rsidRPr="00322063" w:rsidTr="0040162E">
        <w:tc>
          <w:tcPr>
            <w:tcW w:w="4262" w:type="dxa"/>
          </w:tcPr>
          <w:p w:rsidR="00A35098" w:rsidRPr="00322063" w:rsidRDefault="00A35098" w:rsidP="0040162E">
            <w:pPr>
              <w:rPr>
                <w:b/>
                <w:bCs/>
                <w:iCs/>
                <w:szCs w:val="16"/>
              </w:rPr>
            </w:pPr>
            <w:r w:rsidRPr="00322063">
              <w:rPr>
                <w:b/>
                <w:bCs/>
                <w:iCs/>
                <w:szCs w:val="16"/>
              </w:rPr>
              <w:t>Location</w:t>
            </w:r>
          </w:p>
        </w:tc>
        <w:tc>
          <w:tcPr>
            <w:tcW w:w="4262" w:type="dxa"/>
          </w:tcPr>
          <w:p w:rsidR="00A35098" w:rsidRPr="00322063" w:rsidRDefault="00A35098" w:rsidP="0040162E">
            <w:pPr>
              <w:rPr>
                <w:iCs/>
                <w:szCs w:val="16"/>
              </w:rPr>
            </w:pPr>
            <w:r>
              <w:rPr>
                <w:iCs/>
                <w:szCs w:val="16"/>
              </w:rPr>
              <w:t>Bangalore</w:t>
            </w:r>
          </w:p>
        </w:tc>
      </w:tr>
      <w:tr w:rsidR="00A35098" w:rsidRPr="00322063" w:rsidTr="0040162E">
        <w:tc>
          <w:tcPr>
            <w:tcW w:w="4262" w:type="dxa"/>
          </w:tcPr>
          <w:p w:rsidR="00A35098" w:rsidRPr="00322063" w:rsidRDefault="00A35098" w:rsidP="0040162E">
            <w:pPr>
              <w:rPr>
                <w:b/>
                <w:bCs/>
                <w:iCs/>
                <w:szCs w:val="16"/>
              </w:rPr>
            </w:pPr>
            <w:r>
              <w:rPr>
                <w:b/>
              </w:rPr>
              <w:t>Technologies</w:t>
            </w:r>
          </w:p>
        </w:tc>
        <w:tc>
          <w:tcPr>
            <w:tcW w:w="4262" w:type="dxa"/>
          </w:tcPr>
          <w:p w:rsidR="00A35098" w:rsidRPr="00322063" w:rsidRDefault="00347B0B" w:rsidP="00781051">
            <w:pPr>
              <w:rPr>
                <w:iCs/>
                <w:szCs w:val="16"/>
              </w:rPr>
            </w:pPr>
            <w:r w:rsidRPr="000770E9">
              <w:rPr>
                <w:iCs/>
                <w:szCs w:val="16"/>
              </w:rPr>
              <w:t xml:space="preserve">React JS, </w:t>
            </w:r>
            <w:r>
              <w:rPr>
                <w:iCs/>
                <w:szCs w:val="16"/>
              </w:rPr>
              <w:t xml:space="preserve">Flux, </w:t>
            </w:r>
            <w:r w:rsidR="00A35098" w:rsidRPr="000770E9">
              <w:rPr>
                <w:iCs/>
                <w:szCs w:val="16"/>
              </w:rPr>
              <w:t>Html5, CSS3, OOJS, JQuery</w:t>
            </w:r>
            <w:r>
              <w:rPr>
                <w:iCs/>
                <w:szCs w:val="16"/>
              </w:rPr>
              <w:t xml:space="preserve">, </w:t>
            </w:r>
            <w:r w:rsidR="00A35098" w:rsidRPr="000770E9">
              <w:rPr>
                <w:iCs/>
                <w:szCs w:val="16"/>
              </w:rPr>
              <w:t>Bootstrap</w:t>
            </w:r>
            <w:r w:rsidR="00D77EFD">
              <w:rPr>
                <w:iCs/>
                <w:szCs w:val="16"/>
              </w:rPr>
              <w:t>, Node JS</w:t>
            </w:r>
          </w:p>
        </w:tc>
      </w:tr>
      <w:tr w:rsidR="00A35098" w:rsidRPr="00322063" w:rsidTr="0040162E">
        <w:tc>
          <w:tcPr>
            <w:tcW w:w="4262" w:type="dxa"/>
          </w:tcPr>
          <w:p w:rsidR="00A35098" w:rsidRPr="00322063" w:rsidRDefault="00A35098" w:rsidP="0040162E">
            <w:pPr>
              <w:rPr>
                <w:b/>
                <w:bCs/>
                <w:iCs/>
                <w:szCs w:val="16"/>
              </w:rPr>
            </w:pPr>
            <w:r w:rsidRPr="00322063">
              <w:rPr>
                <w:b/>
                <w:bCs/>
                <w:iCs/>
                <w:szCs w:val="16"/>
              </w:rPr>
              <w:t>Operating Systems</w:t>
            </w:r>
          </w:p>
        </w:tc>
        <w:tc>
          <w:tcPr>
            <w:tcW w:w="4262" w:type="dxa"/>
          </w:tcPr>
          <w:p w:rsidR="00A35098" w:rsidRPr="00322063" w:rsidRDefault="00A35098" w:rsidP="0040162E">
            <w:pPr>
              <w:rPr>
                <w:iCs/>
                <w:szCs w:val="16"/>
              </w:rPr>
            </w:pPr>
            <w:r>
              <w:rPr>
                <w:iCs/>
                <w:szCs w:val="16"/>
              </w:rPr>
              <w:t xml:space="preserve">Windows, Mac, IOS, </w:t>
            </w:r>
            <w:r w:rsidR="002039F9">
              <w:rPr>
                <w:iCs/>
                <w:szCs w:val="16"/>
              </w:rPr>
              <w:t>Android</w:t>
            </w:r>
          </w:p>
        </w:tc>
      </w:tr>
    </w:tbl>
    <w:p w:rsidR="00A35098" w:rsidRPr="00322063" w:rsidRDefault="00A35098" w:rsidP="00A35098">
      <w:pPr>
        <w:rPr>
          <w:b/>
          <w:iCs/>
          <w:szCs w:val="16"/>
        </w:rPr>
      </w:pPr>
    </w:p>
    <w:p w:rsidR="00A35098" w:rsidRPr="00322063" w:rsidRDefault="00A35098" w:rsidP="00A35098">
      <w:pPr>
        <w:rPr>
          <w:b/>
          <w:iCs/>
          <w:szCs w:val="16"/>
          <w:u w:val="single"/>
        </w:rPr>
      </w:pPr>
      <w:r w:rsidRPr="00322063">
        <w:rPr>
          <w:b/>
          <w:iCs/>
          <w:szCs w:val="16"/>
          <w:u w:val="single"/>
        </w:rPr>
        <w:t xml:space="preserve">PROJECT DESCRIPTION: </w:t>
      </w:r>
    </w:p>
    <w:p w:rsidR="00A35098" w:rsidRDefault="00A35098" w:rsidP="00A35098">
      <w:pPr>
        <w:rPr>
          <w:b/>
          <w:iCs/>
          <w:szCs w:val="16"/>
          <w:u w:val="single"/>
        </w:rPr>
      </w:pPr>
    </w:p>
    <w:p w:rsidR="00A35098" w:rsidRDefault="009E5D32" w:rsidP="009E5D32">
      <w:r>
        <w:t>Groceries is View pattern application which have all the groceries details</w:t>
      </w:r>
      <w:r w:rsidR="00886B82">
        <w:t xml:space="preserve"> and is</w:t>
      </w:r>
      <w:r>
        <w:t xml:space="preserve"> part of groceries tab development.</w:t>
      </w:r>
    </w:p>
    <w:p w:rsidR="009E5D32" w:rsidRPr="00322063" w:rsidRDefault="009E5D32" w:rsidP="009E5D32">
      <w:pPr>
        <w:rPr>
          <w:b/>
          <w:iCs/>
          <w:szCs w:val="16"/>
          <w:u w:val="single"/>
        </w:rPr>
      </w:pPr>
    </w:p>
    <w:p w:rsidR="00A35098" w:rsidRDefault="00A35098" w:rsidP="00A35098">
      <w:pPr>
        <w:rPr>
          <w:b/>
          <w:iCs/>
          <w:szCs w:val="16"/>
          <w:u w:val="single"/>
        </w:rPr>
      </w:pPr>
      <w:r w:rsidRPr="00322063">
        <w:rPr>
          <w:b/>
          <w:iCs/>
          <w:szCs w:val="16"/>
          <w:u w:val="single"/>
        </w:rPr>
        <w:t xml:space="preserve">CLIENT DESCRIPTION: </w:t>
      </w:r>
    </w:p>
    <w:p w:rsidR="00A35098" w:rsidRDefault="00A35098" w:rsidP="00A35098">
      <w:pPr>
        <w:rPr>
          <w:b/>
          <w:iCs/>
          <w:szCs w:val="16"/>
          <w:u w:val="single"/>
        </w:rPr>
      </w:pPr>
    </w:p>
    <w:p w:rsidR="002A15DF" w:rsidRDefault="009E5D32" w:rsidP="00A35098">
      <w:r w:rsidRPr="009E5D32">
        <w:t>Walmart, is an American multinational retail corporation that operates a chain of hypermarkets, discount department stores and grocery stores. Headqua</w:t>
      </w:r>
      <w:r w:rsidR="002737DE">
        <w:t>rtered in Bentonville, Arkansas.</w:t>
      </w:r>
    </w:p>
    <w:p w:rsidR="00704120" w:rsidRDefault="00704120" w:rsidP="00A35098"/>
    <w:p w:rsidR="00704120" w:rsidRDefault="00704120" w:rsidP="00A35098"/>
    <w:p w:rsidR="00704120" w:rsidRPr="00322063" w:rsidRDefault="00704120" w:rsidP="00A35098">
      <w:pPr>
        <w:rPr>
          <w:b/>
          <w:iCs/>
          <w:szCs w:val="16"/>
          <w:u w:val="single"/>
        </w:rPr>
      </w:pPr>
    </w:p>
    <w:p w:rsidR="00A35098" w:rsidRPr="00322063" w:rsidRDefault="00A35098" w:rsidP="00A35098">
      <w:pPr>
        <w:rPr>
          <w:b/>
          <w:iCs/>
          <w:szCs w:val="16"/>
          <w:u w:val="single"/>
        </w:rPr>
      </w:pPr>
    </w:p>
    <w:p w:rsidR="00A35098" w:rsidRDefault="00A35098" w:rsidP="00A35098">
      <w:pPr>
        <w:rPr>
          <w:b/>
          <w:iCs/>
          <w:szCs w:val="16"/>
          <w:u w:val="single"/>
        </w:rPr>
      </w:pPr>
      <w:r w:rsidRPr="00322063">
        <w:rPr>
          <w:b/>
          <w:iCs/>
          <w:szCs w:val="16"/>
          <w:u w:val="single"/>
        </w:rPr>
        <w:lastRenderedPageBreak/>
        <w:t xml:space="preserve">ROLES AND RESPONSIBILITIES: </w:t>
      </w:r>
    </w:p>
    <w:p w:rsidR="00EF23D1" w:rsidRDefault="00EF23D1" w:rsidP="00A35098">
      <w:pPr>
        <w:rPr>
          <w:b/>
          <w:iCs/>
          <w:szCs w:val="16"/>
          <w:u w:val="single"/>
        </w:rPr>
      </w:pPr>
    </w:p>
    <w:p w:rsidR="00052C02" w:rsidRPr="00AA78DC" w:rsidRDefault="00052C02" w:rsidP="00AA78DC">
      <w:pPr>
        <w:spacing w:line="360" w:lineRule="auto"/>
        <w:ind w:left="360"/>
        <w:rPr>
          <w:rFonts w:cs="Arial"/>
        </w:rPr>
      </w:pPr>
      <w:r w:rsidRPr="00AA78DC">
        <w:rPr>
          <w:rFonts w:cs="Arial"/>
        </w:rPr>
        <w:t>Implementing the View Patterns.</w:t>
      </w:r>
    </w:p>
    <w:p w:rsidR="00052C02" w:rsidRPr="00AA78DC" w:rsidRDefault="00052C02" w:rsidP="00AA78DC">
      <w:pPr>
        <w:spacing w:line="360" w:lineRule="auto"/>
        <w:ind w:left="360"/>
        <w:rPr>
          <w:rFonts w:cs="Arial"/>
        </w:rPr>
      </w:pPr>
      <w:r w:rsidRPr="00AA78DC">
        <w:rPr>
          <w:rFonts w:cs="Arial"/>
        </w:rPr>
        <w:t>Designing the web application based on the functional requirements.</w:t>
      </w:r>
    </w:p>
    <w:p w:rsidR="00052C02" w:rsidRPr="00AA78DC" w:rsidRDefault="00052C02" w:rsidP="00AA78DC">
      <w:pPr>
        <w:spacing w:line="360" w:lineRule="auto"/>
        <w:ind w:left="360"/>
        <w:rPr>
          <w:rFonts w:cs="Arial"/>
        </w:rPr>
      </w:pPr>
      <w:r w:rsidRPr="00AA78DC">
        <w:rPr>
          <w:rFonts w:cs="Arial"/>
        </w:rPr>
        <w:t>Validating the Functionalities in Test and Local Environments.</w:t>
      </w:r>
    </w:p>
    <w:p w:rsidR="00052C02" w:rsidRPr="00AA78DC" w:rsidRDefault="00052C02" w:rsidP="00AA78DC">
      <w:pPr>
        <w:spacing w:line="360" w:lineRule="auto"/>
        <w:ind w:left="360"/>
        <w:rPr>
          <w:rFonts w:cs="Arial"/>
        </w:rPr>
      </w:pPr>
      <w:r w:rsidRPr="00AA78DC">
        <w:rPr>
          <w:rFonts w:cs="Arial"/>
        </w:rPr>
        <w:t>Local Storage implementation.</w:t>
      </w:r>
    </w:p>
    <w:p w:rsidR="001D515A" w:rsidRDefault="00052C02" w:rsidP="00AA78DC">
      <w:pPr>
        <w:spacing w:line="360" w:lineRule="auto"/>
        <w:ind w:left="360"/>
        <w:rPr>
          <w:rFonts w:cs="Arial"/>
        </w:rPr>
      </w:pPr>
      <w:r w:rsidRPr="00AA78DC">
        <w:rPr>
          <w:rFonts w:cs="Arial"/>
        </w:rPr>
        <w:t xml:space="preserve">Rendering the services through </w:t>
      </w:r>
      <w:proofErr w:type="spellStart"/>
      <w:r w:rsidRPr="00AA78DC">
        <w:rPr>
          <w:rFonts w:cs="Arial"/>
        </w:rPr>
        <w:t>Lomaco</w:t>
      </w:r>
      <w:proofErr w:type="spellEnd"/>
      <w:r w:rsidRPr="00AA78DC">
        <w:rPr>
          <w:rFonts w:cs="Arial"/>
        </w:rPr>
        <w:t xml:space="preserve"> and </w:t>
      </w:r>
      <w:proofErr w:type="spellStart"/>
      <w:r w:rsidRPr="00AA78DC">
        <w:rPr>
          <w:rFonts w:cs="Arial"/>
        </w:rPr>
        <w:t>Mojento</w:t>
      </w:r>
      <w:proofErr w:type="spellEnd"/>
      <w:r w:rsidRPr="00AA78DC">
        <w:rPr>
          <w:rFonts w:cs="Arial"/>
        </w:rPr>
        <w:t xml:space="preserve"> services for higher securities.</w:t>
      </w:r>
    </w:p>
    <w:p w:rsidR="001D515A" w:rsidRDefault="001D515A" w:rsidP="001D515A">
      <w:pPr>
        <w:widowControl w:val="0"/>
        <w:suppressAutoHyphens/>
        <w:jc w:val="both"/>
        <w:rPr>
          <w:rFonts w:asciiTheme="minorHAnsi" w:hAnsiTheme="minorHAnsi"/>
          <w:sz w:val="18"/>
          <w:szCs w:val="18"/>
        </w:rPr>
      </w:pPr>
      <w:r w:rsidRPr="00322063">
        <w:rPr>
          <w:b/>
          <w:iCs/>
          <w:szCs w:val="16"/>
          <w:u w:val="single"/>
        </w:rPr>
        <w:t>DURATION OF THE PROJECT:</w:t>
      </w:r>
      <w:r w:rsidRPr="00C57DAF">
        <w:rPr>
          <w:b/>
          <w:iCs/>
          <w:szCs w:val="16"/>
        </w:rPr>
        <w:t xml:space="preserve"> </w:t>
      </w:r>
      <w:r w:rsidR="00C57DAF" w:rsidRPr="00C57DAF">
        <w:rPr>
          <w:b/>
          <w:iCs/>
          <w:szCs w:val="16"/>
        </w:rPr>
        <w:t xml:space="preserve"> </w:t>
      </w:r>
      <w:r>
        <w:rPr>
          <w:iCs/>
          <w:szCs w:val="16"/>
        </w:rPr>
        <w:t>2</w:t>
      </w:r>
      <w:r w:rsidRPr="00C6045B">
        <w:rPr>
          <w:iCs/>
          <w:szCs w:val="16"/>
        </w:rPr>
        <w:t xml:space="preserve"> Months</w:t>
      </w:r>
    </w:p>
    <w:p w:rsidR="00E36E80" w:rsidRDefault="00E36E80" w:rsidP="00E36E80">
      <w:pPr>
        <w:autoSpaceDE w:val="0"/>
        <w:autoSpaceDN w:val="0"/>
        <w:adjustRightInd w:val="0"/>
        <w:rPr>
          <w:b/>
          <w:iCs/>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R="00E36E80" w:rsidRPr="00322063" w:rsidTr="0040162E">
        <w:tc>
          <w:tcPr>
            <w:tcW w:w="4262" w:type="dxa"/>
          </w:tcPr>
          <w:p w:rsidR="00E36E80" w:rsidRPr="000770E9" w:rsidRDefault="00E36E80" w:rsidP="00630FD2">
            <w:pPr>
              <w:pStyle w:val="Heading9"/>
              <w:rPr>
                <w:rFonts w:ascii="Arial" w:hAnsi="Arial"/>
                <w:b/>
                <w:iCs w:val="0"/>
                <w:szCs w:val="16"/>
              </w:rPr>
            </w:pPr>
            <w:r w:rsidRPr="000770E9">
              <w:rPr>
                <w:rFonts w:ascii="Arial" w:hAnsi="Arial"/>
                <w:b/>
                <w:iCs w:val="0"/>
                <w:szCs w:val="16"/>
              </w:rPr>
              <w:t xml:space="preserve">Project </w:t>
            </w:r>
            <w:r>
              <w:rPr>
                <w:rFonts w:ascii="Arial" w:hAnsi="Arial"/>
                <w:b/>
                <w:iCs w:val="0"/>
                <w:szCs w:val="16"/>
              </w:rPr>
              <w:t xml:space="preserve">Title </w:t>
            </w:r>
            <w:r w:rsidR="00630FD2">
              <w:rPr>
                <w:rFonts w:ascii="Arial" w:hAnsi="Arial"/>
                <w:b/>
                <w:iCs w:val="0"/>
                <w:szCs w:val="16"/>
              </w:rPr>
              <w:t>3</w:t>
            </w:r>
          </w:p>
        </w:tc>
        <w:tc>
          <w:tcPr>
            <w:tcW w:w="4262" w:type="dxa"/>
          </w:tcPr>
          <w:p w:rsidR="00E36E80" w:rsidRPr="00322063" w:rsidRDefault="00DB3D21" w:rsidP="0040162E">
            <w:pPr>
              <w:rPr>
                <w:iCs/>
                <w:szCs w:val="16"/>
              </w:rPr>
            </w:pPr>
            <w:r>
              <w:rPr>
                <w:iCs/>
                <w:szCs w:val="16"/>
              </w:rPr>
              <w:t>Neiman-Marcus</w:t>
            </w:r>
            <w:r w:rsidR="00FE200E">
              <w:rPr>
                <w:iCs/>
                <w:szCs w:val="16"/>
              </w:rPr>
              <w:t xml:space="preserve"> </w:t>
            </w:r>
            <w:r w:rsidR="00AD4908">
              <w:rPr>
                <w:iCs/>
                <w:szCs w:val="16"/>
              </w:rPr>
              <w:t xml:space="preserve">- </w:t>
            </w:r>
            <w:r w:rsidR="00FE200E">
              <w:rPr>
                <w:iCs/>
                <w:szCs w:val="16"/>
              </w:rPr>
              <w:t>CM3 Application</w:t>
            </w:r>
          </w:p>
        </w:tc>
      </w:tr>
      <w:tr w:rsidR="00E36E80" w:rsidRPr="00322063" w:rsidTr="0040162E">
        <w:tc>
          <w:tcPr>
            <w:tcW w:w="4262" w:type="dxa"/>
          </w:tcPr>
          <w:p w:rsidR="00E36E80" w:rsidRPr="00322063" w:rsidRDefault="00E36E80" w:rsidP="0040162E">
            <w:pPr>
              <w:rPr>
                <w:b/>
                <w:bCs/>
                <w:iCs/>
                <w:szCs w:val="16"/>
              </w:rPr>
            </w:pPr>
            <w:r w:rsidRPr="00322063">
              <w:rPr>
                <w:b/>
                <w:bCs/>
                <w:iCs/>
                <w:szCs w:val="16"/>
              </w:rPr>
              <w:t>Duration</w:t>
            </w:r>
          </w:p>
        </w:tc>
        <w:tc>
          <w:tcPr>
            <w:tcW w:w="4262" w:type="dxa"/>
          </w:tcPr>
          <w:p w:rsidR="00E36E80" w:rsidRPr="00322063" w:rsidRDefault="00914A9F" w:rsidP="00C57DAF">
            <w:pPr>
              <w:rPr>
                <w:iCs/>
                <w:szCs w:val="16"/>
              </w:rPr>
            </w:pPr>
            <w:r>
              <w:rPr>
                <w:iCs/>
                <w:szCs w:val="16"/>
              </w:rPr>
              <w:t>08</w:t>
            </w:r>
            <w:r w:rsidR="00E36E80">
              <w:rPr>
                <w:iCs/>
                <w:szCs w:val="16"/>
              </w:rPr>
              <w:t>-</w:t>
            </w:r>
            <w:r>
              <w:rPr>
                <w:iCs/>
                <w:szCs w:val="16"/>
              </w:rPr>
              <w:t>16</w:t>
            </w:r>
            <w:r w:rsidR="00E36E80" w:rsidRPr="00322063">
              <w:rPr>
                <w:iCs/>
                <w:szCs w:val="16"/>
              </w:rPr>
              <w:t>-</w:t>
            </w:r>
            <w:r w:rsidR="00E36E80">
              <w:rPr>
                <w:iCs/>
                <w:szCs w:val="16"/>
              </w:rPr>
              <w:t>201</w:t>
            </w:r>
            <w:r w:rsidR="005C4AF3">
              <w:rPr>
                <w:iCs/>
                <w:szCs w:val="16"/>
              </w:rPr>
              <w:t>5</w:t>
            </w:r>
            <w:r w:rsidR="00E36E80">
              <w:rPr>
                <w:iCs/>
                <w:szCs w:val="16"/>
              </w:rPr>
              <w:t xml:space="preserve">      </w:t>
            </w:r>
            <w:r w:rsidR="00C57DAF">
              <w:rPr>
                <w:iCs/>
                <w:szCs w:val="16"/>
              </w:rPr>
              <w:t>To</w:t>
            </w:r>
            <w:r w:rsidR="00E36E80">
              <w:rPr>
                <w:iCs/>
                <w:szCs w:val="16"/>
              </w:rPr>
              <w:t xml:space="preserve">       </w:t>
            </w:r>
            <w:r>
              <w:rPr>
                <w:iCs/>
                <w:szCs w:val="16"/>
              </w:rPr>
              <w:t>09</w:t>
            </w:r>
            <w:r w:rsidR="00E36E80">
              <w:rPr>
                <w:iCs/>
                <w:szCs w:val="16"/>
              </w:rPr>
              <w:t>-</w:t>
            </w:r>
            <w:r>
              <w:rPr>
                <w:iCs/>
                <w:szCs w:val="16"/>
              </w:rPr>
              <w:t>30</w:t>
            </w:r>
            <w:r w:rsidR="00E36E80">
              <w:rPr>
                <w:iCs/>
                <w:szCs w:val="16"/>
              </w:rPr>
              <w:t>-2016</w:t>
            </w:r>
          </w:p>
        </w:tc>
      </w:tr>
      <w:tr w:rsidR="00E36E80" w:rsidRPr="00322063" w:rsidTr="0040162E">
        <w:tc>
          <w:tcPr>
            <w:tcW w:w="4262" w:type="dxa"/>
          </w:tcPr>
          <w:p w:rsidR="00E36E80" w:rsidRPr="00322063" w:rsidRDefault="00E36E80" w:rsidP="0040162E">
            <w:pPr>
              <w:rPr>
                <w:b/>
                <w:bCs/>
                <w:iCs/>
                <w:szCs w:val="16"/>
              </w:rPr>
            </w:pPr>
            <w:r w:rsidRPr="00322063">
              <w:rPr>
                <w:b/>
                <w:bCs/>
                <w:iCs/>
                <w:szCs w:val="16"/>
              </w:rPr>
              <w:t>Location</w:t>
            </w:r>
          </w:p>
        </w:tc>
        <w:tc>
          <w:tcPr>
            <w:tcW w:w="4262" w:type="dxa"/>
          </w:tcPr>
          <w:p w:rsidR="00E36E80" w:rsidRPr="00322063" w:rsidRDefault="00E36E80" w:rsidP="0040162E">
            <w:pPr>
              <w:rPr>
                <w:iCs/>
                <w:szCs w:val="16"/>
              </w:rPr>
            </w:pPr>
            <w:r>
              <w:rPr>
                <w:iCs/>
                <w:szCs w:val="16"/>
              </w:rPr>
              <w:t>Bangalore</w:t>
            </w:r>
          </w:p>
        </w:tc>
      </w:tr>
      <w:tr w:rsidR="00E36E80" w:rsidRPr="00322063" w:rsidTr="0040162E">
        <w:tc>
          <w:tcPr>
            <w:tcW w:w="4262" w:type="dxa"/>
          </w:tcPr>
          <w:p w:rsidR="00E36E80" w:rsidRPr="00322063" w:rsidRDefault="00E36E80" w:rsidP="0040162E">
            <w:pPr>
              <w:rPr>
                <w:b/>
                <w:bCs/>
                <w:iCs/>
                <w:szCs w:val="16"/>
              </w:rPr>
            </w:pPr>
            <w:r>
              <w:rPr>
                <w:b/>
              </w:rPr>
              <w:t>Technologies</w:t>
            </w:r>
          </w:p>
        </w:tc>
        <w:tc>
          <w:tcPr>
            <w:tcW w:w="4262" w:type="dxa"/>
          </w:tcPr>
          <w:p w:rsidR="00E36E80" w:rsidRPr="00322063" w:rsidRDefault="00B27867" w:rsidP="00B27867">
            <w:pPr>
              <w:rPr>
                <w:iCs/>
                <w:szCs w:val="16"/>
              </w:rPr>
            </w:pPr>
            <w:r>
              <w:rPr>
                <w:iCs/>
                <w:szCs w:val="16"/>
              </w:rPr>
              <w:t>Knockout JS</w:t>
            </w:r>
            <w:r w:rsidR="00E36E80">
              <w:rPr>
                <w:iCs/>
                <w:szCs w:val="16"/>
              </w:rPr>
              <w:t xml:space="preserve">, </w:t>
            </w:r>
            <w:r w:rsidR="00E36E80" w:rsidRPr="000770E9">
              <w:rPr>
                <w:iCs/>
                <w:szCs w:val="16"/>
              </w:rPr>
              <w:t>Html5, CSS3, OOJS, JQuery</w:t>
            </w:r>
            <w:r w:rsidR="00E36E80">
              <w:rPr>
                <w:iCs/>
                <w:szCs w:val="16"/>
              </w:rPr>
              <w:t xml:space="preserve">, </w:t>
            </w:r>
            <w:r w:rsidR="003250BF" w:rsidRPr="000770E9">
              <w:rPr>
                <w:iCs/>
                <w:szCs w:val="16"/>
              </w:rPr>
              <w:t>React JS,</w:t>
            </w:r>
            <w:r w:rsidR="003250BF">
              <w:rPr>
                <w:iCs/>
                <w:szCs w:val="16"/>
              </w:rPr>
              <w:t xml:space="preserve"> </w:t>
            </w:r>
            <w:r w:rsidR="00E36E80" w:rsidRPr="000770E9">
              <w:rPr>
                <w:iCs/>
                <w:szCs w:val="16"/>
              </w:rPr>
              <w:t>Bootstrap,</w:t>
            </w:r>
            <w:r>
              <w:rPr>
                <w:iCs/>
                <w:szCs w:val="16"/>
              </w:rPr>
              <w:t xml:space="preserve"> Grunt, Gulp. Bower Components</w:t>
            </w:r>
          </w:p>
        </w:tc>
      </w:tr>
      <w:tr w:rsidR="00E36E80" w:rsidRPr="00322063" w:rsidTr="0040162E">
        <w:tc>
          <w:tcPr>
            <w:tcW w:w="4262" w:type="dxa"/>
          </w:tcPr>
          <w:p w:rsidR="00E36E80" w:rsidRPr="00322063" w:rsidRDefault="00E36E80" w:rsidP="0040162E">
            <w:pPr>
              <w:rPr>
                <w:b/>
                <w:bCs/>
                <w:iCs/>
                <w:szCs w:val="16"/>
              </w:rPr>
            </w:pPr>
            <w:r w:rsidRPr="00322063">
              <w:rPr>
                <w:b/>
                <w:bCs/>
                <w:iCs/>
                <w:szCs w:val="16"/>
              </w:rPr>
              <w:t>Operating Systems</w:t>
            </w:r>
          </w:p>
        </w:tc>
        <w:tc>
          <w:tcPr>
            <w:tcW w:w="4262" w:type="dxa"/>
          </w:tcPr>
          <w:p w:rsidR="00E36E80" w:rsidRPr="00322063" w:rsidRDefault="00E36E80" w:rsidP="0040162E">
            <w:pPr>
              <w:rPr>
                <w:iCs/>
                <w:szCs w:val="16"/>
              </w:rPr>
            </w:pPr>
            <w:r>
              <w:rPr>
                <w:iCs/>
                <w:szCs w:val="16"/>
              </w:rPr>
              <w:t xml:space="preserve">Windows, Mac, IOS, </w:t>
            </w:r>
            <w:r w:rsidR="00AD4908">
              <w:rPr>
                <w:iCs/>
                <w:szCs w:val="16"/>
              </w:rPr>
              <w:t>Android</w:t>
            </w:r>
          </w:p>
        </w:tc>
      </w:tr>
    </w:tbl>
    <w:p w:rsidR="00E36E80" w:rsidRPr="00322063" w:rsidRDefault="00E36E80" w:rsidP="00E36E80">
      <w:pPr>
        <w:rPr>
          <w:b/>
          <w:iCs/>
          <w:szCs w:val="16"/>
        </w:rPr>
      </w:pPr>
    </w:p>
    <w:p w:rsidR="00E36E80" w:rsidRPr="00322063" w:rsidRDefault="00E36E80" w:rsidP="00E36E80">
      <w:pPr>
        <w:rPr>
          <w:b/>
          <w:iCs/>
          <w:szCs w:val="16"/>
          <w:u w:val="single"/>
        </w:rPr>
      </w:pPr>
      <w:r w:rsidRPr="00322063">
        <w:rPr>
          <w:b/>
          <w:iCs/>
          <w:szCs w:val="16"/>
          <w:u w:val="single"/>
        </w:rPr>
        <w:t xml:space="preserve">PROJECT DESCRIPTION: </w:t>
      </w:r>
    </w:p>
    <w:p w:rsidR="00E36E80" w:rsidRDefault="00E36E80" w:rsidP="00E36E80">
      <w:pPr>
        <w:rPr>
          <w:b/>
          <w:iCs/>
          <w:szCs w:val="16"/>
          <w:u w:val="single"/>
        </w:rPr>
      </w:pPr>
    </w:p>
    <w:p w:rsidR="00E36E80" w:rsidRDefault="001C7301" w:rsidP="00EB6A15">
      <w:pPr>
        <w:jc w:val="both"/>
      </w:pPr>
      <w:r>
        <w:t xml:space="preserve">NMG is </w:t>
      </w:r>
      <w:r w:rsidR="00FE200E">
        <w:t>an</w:t>
      </w:r>
      <w:r>
        <w:t xml:space="preserve"> E-Commerce Portal. CM3 is a knockout based MVVM pattern application which have Merchandising, Product Load, Scheduler and Admin Tabs. I am the part of Admin tab development.</w:t>
      </w:r>
    </w:p>
    <w:p w:rsidR="001C7301" w:rsidRPr="00322063" w:rsidRDefault="001C7301" w:rsidP="001C7301">
      <w:pPr>
        <w:rPr>
          <w:b/>
          <w:iCs/>
          <w:szCs w:val="16"/>
          <w:u w:val="single"/>
        </w:rPr>
      </w:pPr>
    </w:p>
    <w:p w:rsidR="00E36E80" w:rsidRDefault="00E36E80" w:rsidP="00E36E80">
      <w:pPr>
        <w:rPr>
          <w:b/>
          <w:iCs/>
          <w:szCs w:val="16"/>
          <w:u w:val="single"/>
        </w:rPr>
      </w:pPr>
      <w:r w:rsidRPr="00322063">
        <w:rPr>
          <w:b/>
          <w:iCs/>
          <w:szCs w:val="16"/>
          <w:u w:val="single"/>
        </w:rPr>
        <w:t xml:space="preserve">CLIENT DESCRIPTION: </w:t>
      </w:r>
    </w:p>
    <w:p w:rsidR="00E36E80" w:rsidRDefault="00E36E80" w:rsidP="00E36E80">
      <w:pPr>
        <w:rPr>
          <w:b/>
          <w:iCs/>
          <w:szCs w:val="16"/>
          <w:u w:val="single"/>
        </w:rPr>
      </w:pPr>
    </w:p>
    <w:p w:rsidR="00E36E80" w:rsidRDefault="004D08B6" w:rsidP="00EB6A15">
      <w:pPr>
        <w:jc w:val="both"/>
      </w:pPr>
      <w:r w:rsidRPr="004D08B6">
        <w:t>Neiman-Marcus, is an American luxury department store owned by the Neiman Marcus Group, headquartered in Dallas, Texas</w:t>
      </w:r>
      <w:r w:rsidR="00046851">
        <w:t>.</w:t>
      </w:r>
      <w:r w:rsidRPr="004D08B6">
        <w:t xml:space="preserve"> The company also owns the Bergdorf Goodman department stores, and operates a direct marketing division, Neiman Marcus Direct, which operates catalogue and online operations under the </w:t>
      </w:r>
      <w:proofErr w:type="spellStart"/>
      <w:r w:rsidRPr="004D08B6">
        <w:t>Horchow</w:t>
      </w:r>
      <w:proofErr w:type="spellEnd"/>
      <w:r w:rsidRPr="004D08B6">
        <w:t>, Neiman Marcus and Bergdorf Goodman names.</w:t>
      </w:r>
    </w:p>
    <w:p w:rsidR="004D08B6" w:rsidRPr="00322063" w:rsidRDefault="004D08B6" w:rsidP="00E36E80">
      <w:pPr>
        <w:rPr>
          <w:b/>
          <w:iCs/>
          <w:szCs w:val="16"/>
          <w:u w:val="single"/>
        </w:rPr>
      </w:pPr>
    </w:p>
    <w:p w:rsidR="00E36E80" w:rsidRDefault="00E36E80" w:rsidP="00E36E80">
      <w:pPr>
        <w:rPr>
          <w:b/>
          <w:iCs/>
          <w:szCs w:val="16"/>
          <w:u w:val="single"/>
        </w:rPr>
      </w:pPr>
      <w:r w:rsidRPr="00322063">
        <w:rPr>
          <w:b/>
          <w:iCs/>
          <w:szCs w:val="16"/>
          <w:u w:val="single"/>
        </w:rPr>
        <w:t xml:space="preserve">ROLES AND RESPONSIBILITIES: </w:t>
      </w:r>
    </w:p>
    <w:p w:rsidR="00021CBA" w:rsidRDefault="00021CBA" w:rsidP="00E36E80">
      <w:pPr>
        <w:rPr>
          <w:b/>
          <w:iCs/>
          <w:szCs w:val="16"/>
          <w:u w:val="single"/>
        </w:rPr>
      </w:pPr>
    </w:p>
    <w:p w:rsidR="005C336F" w:rsidRPr="00F777AA" w:rsidRDefault="005C336F" w:rsidP="00F777AA">
      <w:pPr>
        <w:spacing w:line="360" w:lineRule="auto"/>
        <w:ind w:left="360"/>
        <w:rPr>
          <w:rFonts w:cs="Arial"/>
        </w:rPr>
      </w:pPr>
      <w:r w:rsidRPr="00F777AA">
        <w:rPr>
          <w:rFonts w:cs="Arial"/>
        </w:rPr>
        <w:t xml:space="preserve">Implemented the MVC, MVVM, </w:t>
      </w:r>
      <w:r w:rsidR="007F59A4" w:rsidRPr="00F777AA">
        <w:rPr>
          <w:rFonts w:cs="Arial"/>
        </w:rPr>
        <w:t>and View</w:t>
      </w:r>
      <w:r w:rsidRPr="00F777AA">
        <w:rPr>
          <w:rFonts w:cs="Arial"/>
        </w:rPr>
        <w:t xml:space="preserve"> Patterns</w:t>
      </w:r>
      <w:r w:rsidR="00651401" w:rsidRPr="00F777AA">
        <w:rPr>
          <w:rFonts w:cs="Arial"/>
        </w:rPr>
        <w:t xml:space="preserve"> in the application for different modules</w:t>
      </w:r>
      <w:r w:rsidRPr="00F777AA">
        <w:rPr>
          <w:rFonts w:cs="Arial"/>
        </w:rPr>
        <w:t>.</w:t>
      </w:r>
    </w:p>
    <w:p w:rsidR="005C336F" w:rsidRPr="00F777AA" w:rsidRDefault="005C336F" w:rsidP="00F777AA">
      <w:pPr>
        <w:spacing w:line="360" w:lineRule="auto"/>
        <w:ind w:left="360"/>
        <w:rPr>
          <w:rFonts w:cs="Arial"/>
        </w:rPr>
      </w:pPr>
      <w:r w:rsidRPr="00F777AA">
        <w:rPr>
          <w:rFonts w:cs="Arial"/>
        </w:rPr>
        <w:t>Designing the web application based on the provided stories.</w:t>
      </w:r>
    </w:p>
    <w:p w:rsidR="005C336F" w:rsidRPr="00F777AA" w:rsidRDefault="005C336F" w:rsidP="00F777AA">
      <w:pPr>
        <w:spacing w:line="360" w:lineRule="auto"/>
        <w:ind w:left="360"/>
        <w:rPr>
          <w:rFonts w:cs="Arial"/>
        </w:rPr>
      </w:pPr>
      <w:r w:rsidRPr="00F777AA">
        <w:rPr>
          <w:rFonts w:cs="Arial"/>
        </w:rPr>
        <w:t>Attaching the services and developing the page using JSON response.</w:t>
      </w:r>
    </w:p>
    <w:p w:rsidR="005C336F" w:rsidRPr="00F777AA" w:rsidRDefault="005C336F" w:rsidP="00F777AA">
      <w:pPr>
        <w:spacing w:line="360" w:lineRule="auto"/>
        <w:ind w:left="360"/>
        <w:rPr>
          <w:rFonts w:cs="Arial"/>
        </w:rPr>
      </w:pPr>
      <w:r w:rsidRPr="00F777AA">
        <w:rPr>
          <w:rFonts w:cs="Arial"/>
        </w:rPr>
        <w:t>Validating the Functionalities developed in Test and Local Environments.</w:t>
      </w:r>
    </w:p>
    <w:p w:rsidR="005C336F" w:rsidRPr="00F777AA" w:rsidRDefault="005C336F" w:rsidP="00F777AA">
      <w:pPr>
        <w:spacing w:line="360" w:lineRule="auto"/>
        <w:ind w:left="360"/>
        <w:rPr>
          <w:rFonts w:cs="Arial"/>
        </w:rPr>
      </w:pPr>
      <w:r w:rsidRPr="00F777AA">
        <w:rPr>
          <w:rFonts w:cs="Arial"/>
        </w:rPr>
        <w:t>Unit testing the code and resolving the issues raised.</w:t>
      </w:r>
    </w:p>
    <w:p w:rsidR="005C336F" w:rsidRPr="00F777AA" w:rsidRDefault="005C336F" w:rsidP="00F777AA">
      <w:pPr>
        <w:spacing w:line="360" w:lineRule="auto"/>
        <w:ind w:left="360"/>
        <w:rPr>
          <w:rFonts w:cs="Arial"/>
        </w:rPr>
      </w:pPr>
      <w:r w:rsidRPr="00F777AA">
        <w:rPr>
          <w:rFonts w:cs="Arial"/>
        </w:rPr>
        <w:t>Investigate the reasons for the bugs present in Local and Test environments, and resolve them.</w:t>
      </w:r>
    </w:p>
    <w:p w:rsidR="005C336F" w:rsidRDefault="005C336F" w:rsidP="00F777AA">
      <w:pPr>
        <w:spacing w:line="360" w:lineRule="auto"/>
        <w:ind w:left="360"/>
        <w:rPr>
          <w:rFonts w:cs="Arial"/>
        </w:rPr>
      </w:pPr>
      <w:r w:rsidRPr="00F777AA">
        <w:rPr>
          <w:rFonts w:cs="Arial"/>
        </w:rPr>
        <w:t>Daily participating in the PMO, Tech. and Scrum Calls and updating the status.</w:t>
      </w:r>
    </w:p>
    <w:p w:rsidR="00C57DAF" w:rsidRDefault="00C57DAF" w:rsidP="00C57DAF">
      <w:pPr>
        <w:widowControl w:val="0"/>
        <w:suppressAutoHyphens/>
        <w:jc w:val="both"/>
        <w:rPr>
          <w:rFonts w:asciiTheme="minorHAnsi" w:hAnsiTheme="minorHAnsi"/>
          <w:sz w:val="18"/>
          <w:szCs w:val="18"/>
        </w:rPr>
      </w:pPr>
      <w:r w:rsidRPr="00322063">
        <w:rPr>
          <w:b/>
          <w:iCs/>
          <w:szCs w:val="16"/>
          <w:u w:val="single"/>
        </w:rPr>
        <w:t xml:space="preserve">DURATION OF THE PROJECT: </w:t>
      </w:r>
      <w:r w:rsidR="00EB6A15">
        <w:rPr>
          <w:iCs/>
          <w:szCs w:val="16"/>
        </w:rPr>
        <w:t>1 Year 2</w:t>
      </w:r>
      <w:r w:rsidRPr="00C6045B">
        <w:rPr>
          <w:iCs/>
          <w:szCs w:val="16"/>
        </w:rPr>
        <w:t xml:space="preserve"> Months</w:t>
      </w:r>
    </w:p>
    <w:p w:rsidR="00E36E80" w:rsidRPr="00E36E80" w:rsidRDefault="00E36E80" w:rsidP="00E36E80">
      <w:pPr>
        <w:autoSpaceDE w:val="0"/>
        <w:autoSpaceDN w:val="0"/>
        <w:adjustRightInd w:val="0"/>
        <w:rPr>
          <w:b/>
          <w:iCs/>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R="00F9372B" w:rsidRPr="00322063" w:rsidTr="0040162E">
        <w:tc>
          <w:tcPr>
            <w:tcW w:w="4262" w:type="dxa"/>
          </w:tcPr>
          <w:p w:rsidR="00F9372B" w:rsidRPr="000770E9" w:rsidRDefault="00F9372B" w:rsidP="0048469F">
            <w:pPr>
              <w:pStyle w:val="Heading9"/>
              <w:rPr>
                <w:rFonts w:ascii="Arial" w:hAnsi="Arial"/>
                <w:b/>
                <w:iCs w:val="0"/>
                <w:szCs w:val="16"/>
              </w:rPr>
            </w:pPr>
            <w:r w:rsidRPr="000770E9">
              <w:rPr>
                <w:rFonts w:ascii="Arial" w:hAnsi="Arial"/>
                <w:b/>
                <w:iCs w:val="0"/>
                <w:szCs w:val="16"/>
              </w:rPr>
              <w:t xml:space="preserve">Project </w:t>
            </w:r>
            <w:r>
              <w:rPr>
                <w:rFonts w:ascii="Arial" w:hAnsi="Arial"/>
                <w:b/>
                <w:iCs w:val="0"/>
                <w:szCs w:val="16"/>
              </w:rPr>
              <w:t xml:space="preserve">Title </w:t>
            </w:r>
            <w:r w:rsidR="0048469F">
              <w:rPr>
                <w:rFonts w:ascii="Arial" w:hAnsi="Arial"/>
                <w:b/>
                <w:iCs w:val="0"/>
                <w:szCs w:val="16"/>
              </w:rPr>
              <w:t>4</w:t>
            </w:r>
          </w:p>
        </w:tc>
        <w:tc>
          <w:tcPr>
            <w:tcW w:w="4262" w:type="dxa"/>
          </w:tcPr>
          <w:p w:rsidR="00F9372B" w:rsidRPr="00322063" w:rsidRDefault="002B067B" w:rsidP="0040162E">
            <w:pPr>
              <w:rPr>
                <w:iCs/>
                <w:szCs w:val="16"/>
              </w:rPr>
            </w:pPr>
            <w:r w:rsidRPr="002B067B">
              <w:rPr>
                <w:iCs/>
                <w:szCs w:val="16"/>
              </w:rPr>
              <w:t>IHG sales force APP – Offline storage (Mobile, Web, Hybrid)</w:t>
            </w:r>
          </w:p>
        </w:tc>
      </w:tr>
      <w:tr w:rsidR="00F9372B" w:rsidRPr="00322063" w:rsidTr="0040162E">
        <w:tc>
          <w:tcPr>
            <w:tcW w:w="4262" w:type="dxa"/>
          </w:tcPr>
          <w:p w:rsidR="00F9372B" w:rsidRPr="00322063" w:rsidRDefault="00F9372B" w:rsidP="0040162E">
            <w:pPr>
              <w:rPr>
                <w:b/>
                <w:bCs/>
                <w:iCs/>
                <w:szCs w:val="16"/>
              </w:rPr>
            </w:pPr>
            <w:r w:rsidRPr="00322063">
              <w:rPr>
                <w:b/>
                <w:bCs/>
                <w:iCs/>
                <w:szCs w:val="16"/>
              </w:rPr>
              <w:t>Duration</w:t>
            </w:r>
          </w:p>
        </w:tc>
        <w:tc>
          <w:tcPr>
            <w:tcW w:w="4262" w:type="dxa"/>
          </w:tcPr>
          <w:p w:rsidR="00F9372B" w:rsidRPr="00322063" w:rsidRDefault="00F9372B" w:rsidP="0041656F">
            <w:pPr>
              <w:rPr>
                <w:iCs/>
                <w:szCs w:val="16"/>
              </w:rPr>
            </w:pPr>
            <w:r>
              <w:rPr>
                <w:iCs/>
                <w:szCs w:val="16"/>
              </w:rPr>
              <w:t>11-11</w:t>
            </w:r>
            <w:r w:rsidRPr="00322063">
              <w:rPr>
                <w:iCs/>
                <w:szCs w:val="16"/>
              </w:rPr>
              <w:t>-</w:t>
            </w:r>
            <w:r>
              <w:rPr>
                <w:iCs/>
                <w:szCs w:val="16"/>
              </w:rPr>
              <w:t xml:space="preserve">2014      </w:t>
            </w:r>
            <w:r w:rsidR="0041656F">
              <w:rPr>
                <w:iCs/>
                <w:szCs w:val="16"/>
              </w:rPr>
              <w:t>To</w:t>
            </w:r>
            <w:r>
              <w:rPr>
                <w:iCs/>
                <w:szCs w:val="16"/>
              </w:rPr>
              <w:t xml:space="preserve">       0</w:t>
            </w:r>
            <w:r w:rsidR="000859E3">
              <w:rPr>
                <w:iCs/>
                <w:szCs w:val="16"/>
              </w:rPr>
              <w:t>8</w:t>
            </w:r>
            <w:r>
              <w:rPr>
                <w:iCs/>
                <w:szCs w:val="16"/>
              </w:rPr>
              <w:t>-</w:t>
            </w:r>
            <w:r w:rsidR="000859E3">
              <w:rPr>
                <w:iCs/>
                <w:szCs w:val="16"/>
              </w:rPr>
              <w:t>14</w:t>
            </w:r>
            <w:r>
              <w:rPr>
                <w:iCs/>
                <w:szCs w:val="16"/>
              </w:rPr>
              <w:t>-201</w:t>
            </w:r>
            <w:r w:rsidR="000859E3">
              <w:rPr>
                <w:iCs/>
                <w:szCs w:val="16"/>
              </w:rPr>
              <w:t>5</w:t>
            </w:r>
          </w:p>
        </w:tc>
      </w:tr>
      <w:tr w:rsidR="00F9372B" w:rsidRPr="00322063" w:rsidTr="0040162E">
        <w:tc>
          <w:tcPr>
            <w:tcW w:w="4262" w:type="dxa"/>
          </w:tcPr>
          <w:p w:rsidR="00F9372B" w:rsidRPr="00322063" w:rsidRDefault="00F9372B" w:rsidP="0040162E">
            <w:pPr>
              <w:rPr>
                <w:b/>
                <w:bCs/>
                <w:iCs/>
                <w:szCs w:val="16"/>
              </w:rPr>
            </w:pPr>
            <w:r w:rsidRPr="00322063">
              <w:rPr>
                <w:b/>
                <w:bCs/>
                <w:iCs/>
                <w:szCs w:val="16"/>
              </w:rPr>
              <w:t>Location</w:t>
            </w:r>
          </w:p>
        </w:tc>
        <w:tc>
          <w:tcPr>
            <w:tcW w:w="4262" w:type="dxa"/>
          </w:tcPr>
          <w:p w:rsidR="00F9372B" w:rsidRPr="00322063" w:rsidRDefault="00F9372B" w:rsidP="0040162E">
            <w:pPr>
              <w:rPr>
                <w:iCs/>
                <w:szCs w:val="16"/>
              </w:rPr>
            </w:pPr>
            <w:r>
              <w:rPr>
                <w:iCs/>
                <w:szCs w:val="16"/>
              </w:rPr>
              <w:t>Bangalore</w:t>
            </w:r>
          </w:p>
        </w:tc>
      </w:tr>
      <w:tr w:rsidR="00F9372B" w:rsidRPr="00322063" w:rsidTr="0040162E">
        <w:tc>
          <w:tcPr>
            <w:tcW w:w="4262" w:type="dxa"/>
          </w:tcPr>
          <w:p w:rsidR="00F9372B" w:rsidRPr="00322063" w:rsidRDefault="00F9372B" w:rsidP="0040162E">
            <w:pPr>
              <w:rPr>
                <w:b/>
                <w:bCs/>
                <w:iCs/>
                <w:szCs w:val="16"/>
              </w:rPr>
            </w:pPr>
            <w:r>
              <w:rPr>
                <w:b/>
              </w:rPr>
              <w:t>Technologies</w:t>
            </w:r>
          </w:p>
        </w:tc>
        <w:tc>
          <w:tcPr>
            <w:tcW w:w="4262" w:type="dxa"/>
          </w:tcPr>
          <w:p w:rsidR="00F9372B" w:rsidRPr="00322063" w:rsidRDefault="00F9372B" w:rsidP="00415215">
            <w:pPr>
              <w:rPr>
                <w:iCs/>
                <w:szCs w:val="16"/>
              </w:rPr>
            </w:pPr>
            <w:r w:rsidRPr="000770E9">
              <w:rPr>
                <w:iCs/>
                <w:szCs w:val="16"/>
              </w:rPr>
              <w:t>Html5, CSS3, OOJS, JQuery</w:t>
            </w:r>
            <w:r>
              <w:rPr>
                <w:iCs/>
                <w:szCs w:val="16"/>
              </w:rPr>
              <w:t>,</w:t>
            </w:r>
            <w:r w:rsidR="00415215">
              <w:rPr>
                <w:iCs/>
                <w:szCs w:val="16"/>
              </w:rPr>
              <w:t xml:space="preserve"> Ajax, Salesforce Cloud,</w:t>
            </w:r>
            <w:r>
              <w:rPr>
                <w:iCs/>
                <w:szCs w:val="16"/>
              </w:rPr>
              <w:t xml:space="preserve"> </w:t>
            </w:r>
            <w:r w:rsidRPr="000770E9">
              <w:rPr>
                <w:iCs/>
                <w:szCs w:val="16"/>
              </w:rPr>
              <w:t>Bootstrap</w:t>
            </w:r>
          </w:p>
        </w:tc>
      </w:tr>
      <w:tr w:rsidR="00F9372B" w:rsidRPr="00322063" w:rsidTr="0040162E">
        <w:tc>
          <w:tcPr>
            <w:tcW w:w="4262" w:type="dxa"/>
          </w:tcPr>
          <w:p w:rsidR="00F9372B" w:rsidRPr="00322063" w:rsidRDefault="00F9372B" w:rsidP="0040162E">
            <w:pPr>
              <w:rPr>
                <w:b/>
                <w:bCs/>
                <w:iCs/>
                <w:szCs w:val="16"/>
              </w:rPr>
            </w:pPr>
            <w:r w:rsidRPr="00322063">
              <w:rPr>
                <w:b/>
                <w:bCs/>
                <w:iCs/>
                <w:szCs w:val="16"/>
              </w:rPr>
              <w:t>Operating Systems</w:t>
            </w:r>
          </w:p>
        </w:tc>
        <w:tc>
          <w:tcPr>
            <w:tcW w:w="4262" w:type="dxa"/>
          </w:tcPr>
          <w:p w:rsidR="00F9372B" w:rsidRPr="00322063" w:rsidRDefault="00F9372B" w:rsidP="0040162E">
            <w:pPr>
              <w:rPr>
                <w:iCs/>
                <w:szCs w:val="16"/>
              </w:rPr>
            </w:pPr>
            <w:r>
              <w:rPr>
                <w:iCs/>
                <w:szCs w:val="16"/>
              </w:rPr>
              <w:t xml:space="preserve">Windows, Mac, IOS, </w:t>
            </w:r>
            <w:r w:rsidR="00E77F6B">
              <w:rPr>
                <w:iCs/>
                <w:szCs w:val="16"/>
              </w:rPr>
              <w:t>Android</w:t>
            </w:r>
          </w:p>
        </w:tc>
      </w:tr>
    </w:tbl>
    <w:p w:rsidR="00F9372B" w:rsidRPr="00322063" w:rsidRDefault="00F9372B" w:rsidP="00F9372B">
      <w:pPr>
        <w:rPr>
          <w:b/>
          <w:iCs/>
          <w:szCs w:val="16"/>
        </w:rPr>
      </w:pPr>
    </w:p>
    <w:p w:rsidR="00A967D2" w:rsidRDefault="00A967D2" w:rsidP="00F9372B">
      <w:pPr>
        <w:rPr>
          <w:b/>
          <w:iCs/>
          <w:szCs w:val="16"/>
          <w:u w:val="single"/>
        </w:rPr>
      </w:pPr>
    </w:p>
    <w:p w:rsidR="00F9372B" w:rsidRPr="00322063" w:rsidRDefault="00F9372B" w:rsidP="00F9372B">
      <w:pPr>
        <w:rPr>
          <w:b/>
          <w:iCs/>
          <w:szCs w:val="16"/>
          <w:u w:val="single"/>
        </w:rPr>
      </w:pPr>
      <w:r w:rsidRPr="00322063">
        <w:rPr>
          <w:b/>
          <w:iCs/>
          <w:szCs w:val="16"/>
          <w:u w:val="single"/>
        </w:rPr>
        <w:lastRenderedPageBreak/>
        <w:t xml:space="preserve">PROJECT DESCRIPTION: </w:t>
      </w:r>
    </w:p>
    <w:p w:rsidR="00F9372B" w:rsidRDefault="00F9372B" w:rsidP="00F9372B">
      <w:pPr>
        <w:rPr>
          <w:b/>
          <w:iCs/>
          <w:szCs w:val="16"/>
          <w:u w:val="single"/>
        </w:rPr>
      </w:pPr>
    </w:p>
    <w:p w:rsidR="00F9372B" w:rsidRDefault="002B067B" w:rsidP="00F9372B">
      <w:r w:rsidRPr="002B067B">
        <w:t xml:space="preserve">In </w:t>
      </w:r>
      <w:r w:rsidR="005C4CA3">
        <w:t xml:space="preserve">IHG </w:t>
      </w:r>
      <w:r w:rsidRPr="002B067B">
        <w:t xml:space="preserve">Sales Force APP - Developed the RWD check list, Site visit form pages to provide the customer feedback details and implemented the offline cache, Local storage, </w:t>
      </w:r>
      <w:r w:rsidR="005C4CA3" w:rsidRPr="002B067B">
        <w:t>and application</w:t>
      </w:r>
      <w:r w:rsidRPr="002B067B">
        <w:t xml:space="preserve"> cache.</w:t>
      </w:r>
    </w:p>
    <w:p w:rsidR="00ED0C16" w:rsidRDefault="00ED0C16" w:rsidP="00F9372B">
      <w:pPr>
        <w:rPr>
          <w:b/>
          <w:iCs/>
          <w:szCs w:val="16"/>
          <w:u w:val="single"/>
        </w:rPr>
      </w:pPr>
    </w:p>
    <w:p w:rsidR="00F9372B" w:rsidRDefault="00F9372B" w:rsidP="00F9372B">
      <w:pPr>
        <w:rPr>
          <w:b/>
          <w:iCs/>
          <w:szCs w:val="16"/>
          <w:u w:val="single"/>
        </w:rPr>
      </w:pPr>
      <w:r w:rsidRPr="00322063">
        <w:rPr>
          <w:b/>
          <w:iCs/>
          <w:szCs w:val="16"/>
          <w:u w:val="single"/>
        </w:rPr>
        <w:t xml:space="preserve">CLIENT DESCRIPTION: </w:t>
      </w:r>
    </w:p>
    <w:p w:rsidR="00F9372B" w:rsidRDefault="00F9372B" w:rsidP="00F9372B">
      <w:pPr>
        <w:rPr>
          <w:b/>
          <w:iCs/>
          <w:szCs w:val="16"/>
          <w:u w:val="single"/>
        </w:rPr>
      </w:pPr>
    </w:p>
    <w:p w:rsidR="00F9372B" w:rsidRDefault="002B067B" w:rsidP="00F9372B">
      <w:r w:rsidRPr="002B067B">
        <w:t xml:space="preserve">IHG is a British multinational hotels company headquartered in Denham, UK.[3] IHG has over 742,000 rooms and 5,028 hotels across nearly 100 countries.[4] Its brands include Candlewood Suites, Crowne Plaza, Even, Holiday Inn, Holiday Inn Express, Hotel Indigo, </w:t>
      </w:r>
      <w:proofErr w:type="spellStart"/>
      <w:r w:rsidRPr="002B067B">
        <w:t>Hualuxe</w:t>
      </w:r>
      <w:proofErr w:type="spellEnd"/>
      <w:r w:rsidRPr="002B067B">
        <w:t xml:space="preserve">, InterContinental, </w:t>
      </w:r>
      <w:proofErr w:type="spellStart"/>
      <w:r w:rsidRPr="002B067B">
        <w:t>Kimpton</w:t>
      </w:r>
      <w:proofErr w:type="spellEnd"/>
      <w:r w:rsidRPr="002B067B">
        <w:t xml:space="preserve"> Hotels and Resorts and </w:t>
      </w:r>
      <w:r w:rsidR="00557F4B" w:rsidRPr="002B067B">
        <w:t>Stay bridge</w:t>
      </w:r>
      <w:r w:rsidRPr="002B067B">
        <w:t xml:space="preserve"> Suites.</w:t>
      </w:r>
    </w:p>
    <w:p w:rsidR="002B067B" w:rsidRPr="00322063" w:rsidRDefault="002B067B" w:rsidP="00F9372B">
      <w:pPr>
        <w:rPr>
          <w:b/>
          <w:iCs/>
          <w:szCs w:val="16"/>
          <w:u w:val="single"/>
        </w:rPr>
      </w:pPr>
    </w:p>
    <w:p w:rsidR="00F9372B" w:rsidRDefault="00F9372B" w:rsidP="00F9372B">
      <w:pPr>
        <w:rPr>
          <w:b/>
          <w:iCs/>
          <w:szCs w:val="16"/>
          <w:u w:val="single"/>
        </w:rPr>
      </w:pPr>
      <w:r w:rsidRPr="00322063">
        <w:rPr>
          <w:b/>
          <w:iCs/>
          <w:szCs w:val="16"/>
          <w:u w:val="single"/>
        </w:rPr>
        <w:t xml:space="preserve">ROLES AND RESPONSIBILITIES: </w:t>
      </w:r>
    </w:p>
    <w:p w:rsidR="004728D7" w:rsidRDefault="004728D7" w:rsidP="00F9372B">
      <w:pPr>
        <w:rPr>
          <w:b/>
          <w:iCs/>
          <w:szCs w:val="16"/>
          <w:u w:val="single"/>
        </w:rPr>
      </w:pPr>
    </w:p>
    <w:p w:rsidR="00D44B43" w:rsidRPr="00F777AA" w:rsidRDefault="00D44B43" w:rsidP="00F777AA">
      <w:pPr>
        <w:spacing w:line="360" w:lineRule="auto"/>
        <w:ind w:left="360"/>
        <w:rPr>
          <w:rFonts w:cs="Arial"/>
        </w:rPr>
      </w:pPr>
      <w:r w:rsidRPr="00F777AA">
        <w:rPr>
          <w:rFonts w:cs="Arial"/>
        </w:rPr>
        <w:t>Responsive web design using Bootstrap.</w:t>
      </w:r>
    </w:p>
    <w:p w:rsidR="00D44B43" w:rsidRPr="00F777AA" w:rsidRDefault="00D44B43" w:rsidP="00F777AA">
      <w:pPr>
        <w:spacing w:line="360" w:lineRule="auto"/>
        <w:ind w:left="360"/>
        <w:rPr>
          <w:rFonts w:cs="Arial"/>
        </w:rPr>
      </w:pPr>
      <w:r w:rsidRPr="00F777AA">
        <w:rPr>
          <w:rFonts w:cs="Arial"/>
        </w:rPr>
        <w:t>Developing the page using JSON response.</w:t>
      </w:r>
    </w:p>
    <w:p w:rsidR="00D44B43" w:rsidRPr="00F777AA" w:rsidRDefault="00D44B43" w:rsidP="00F777AA">
      <w:pPr>
        <w:spacing w:line="360" w:lineRule="auto"/>
        <w:ind w:left="360"/>
        <w:rPr>
          <w:rFonts w:cs="Arial"/>
        </w:rPr>
      </w:pPr>
      <w:r w:rsidRPr="00F777AA">
        <w:rPr>
          <w:rFonts w:cs="Arial"/>
        </w:rPr>
        <w:t>Implemented the local storage and application cache.</w:t>
      </w:r>
    </w:p>
    <w:p w:rsidR="00D44B43" w:rsidRPr="00F777AA" w:rsidRDefault="00D44B43" w:rsidP="00F777AA">
      <w:pPr>
        <w:spacing w:line="360" w:lineRule="auto"/>
        <w:ind w:left="360"/>
        <w:rPr>
          <w:rFonts w:cs="Arial"/>
        </w:rPr>
      </w:pPr>
      <w:r w:rsidRPr="00F777AA">
        <w:rPr>
          <w:rFonts w:cs="Arial"/>
        </w:rPr>
        <w:t>Splitting of JSON objects at each level of Tabs generation</w:t>
      </w:r>
    </w:p>
    <w:p w:rsidR="00D44B43" w:rsidRPr="00F777AA" w:rsidRDefault="00D44B43" w:rsidP="00F777AA">
      <w:pPr>
        <w:spacing w:line="360" w:lineRule="auto"/>
        <w:ind w:left="360"/>
        <w:rPr>
          <w:rFonts w:cs="Arial"/>
        </w:rPr>
      </w:pPr>
      <w:r w:rsidRPr="00F777AA">
        <w:rPr>
          <w:rFonts w:cs="Arial"/>
        </w:rPr>
        <w:t>Resolving the cross-browser, Device issues. Creation of JSON string and send to server.</w:t>
      </w:r>
    </w:p>
    <w:p w:rsidR="00D44B43" w:rsidRDefault="00D44B43" w:rsidP="00F777AA">
      <w:pPr>
        <w:spacing w:line="360" w:lineRule="auto"/>
        <w:ind w:left="360"/>
        <w:rPr>
          <w:rFonts w:cs="Arial"/>
        </w:rPr>
      </w:pPr>
      <w:r w:rsidRPr="00F777AA">
        <w:rPr>
          <w:rFonts w:cs="Arial"/>
        </w:rPr>
        <w:t>Interacting with client and updating the daily status report.</w:t>
      </w:r>
    </w:p>
    <w:p w:rsidR="00605AE8" w:rsidRDefault="00605AE8" w:rsidP="00605AE8">
      <w:pPr>
        <w:widowControl w:val="0"/>
        <w:suppressAutoHyphens/>
        <w:jc w:val="both"/>
        <w:rPr>
          <w:rFonts w:asciiTheme="minorHAnsi" w:hAnsiTheme="minorHAnsi"/>
          <w:sz w:val="18"/>
          <w:szCs w:val="18"/>
        </w:rPr>
      </w:pPr>
      <w:r w:rsidRPr="00322063">
        <w:rPr>
          <w:b/>
          <w:iCs/>
          <w:szCs w:val="16"/>
          <w:u w:val="single"/>
        </w:rPr>
        <w:t xml:space="preserve">DURATION OF THE PROJECT: </w:t>
      </w:r>
      <w:r>
        <w:rPr>
          <w:iCs/>
          <w:szCs w:val="16"/>
        </w:rPr>
        <w:t xml:space="preserve">8 </w:t>
      </w:r>
      <w:r w:rsidRPr="00C6045B">
        <w:rPr>
          <w:iCs/>
          <w:szCs w:val="16"/>
        </w:rPr>
        <w:t>Months</w:t>
      </w:r>
    </w:p>
    <w:p w:rsidR="00F23A03" w:rsidRPr="00F777AA" w:rsidRDefault="00F23A03" w:rsidP="00F23A03">
      <w:pPr>
        <w:tabs>
          <w:tab w:val="left" w:pos="1418"/>
        </w:tabs>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R="00F23A03" w:rsidRPr="00322063" w:rsidTr="0040162E">
        <w:tc>
          <w:tcPr>
            <w:tcW w:w="4262" w:type="dxa"/>
          </w:tcPr>
          <w:p w:rsidR="00F23A03" w:rsidRPr="000770E9" w:rsidRDefault="00F23A03" w:rsidP="00A5178E">
            <w:pPr>
              <w:pStyle w:val="Heading9"/>
              <w:rPr>
                <w:rFonts w:ascii="Arial" w:hAnsi="Arial"/>
                <w:b/>
                <w:iCs w:val="0"/>
                <w:szCs w:val="16"/>
              </w:rPr>
            </w:pPr>
            <w:r w:rsidRPr="000770E9">
              <w:rPr>
                <w:rFonts w:ascii="Arial" w:hAnsi="Arial"/>
                <w:b/>
                <w:iCs w:val="0"/>
                <w:szCs w:val="16"/>
              </w:rPr>
              <w:t xml:space="preserve">Project </w:t>
            </w:r>
            <w:r>
              <w:rPr>
                <w:rFonts w:ascii="Arial" w:hAnsi="Arial"/>
                <w:b/>
                <w:iCs w:val="0"/>
                <w:szCs w:val="16"/>
              </w:rPr>
              <w:t xml:space="preserve">Title </w:t>
            </w:r>
            <w:r w:rsidR="00A5178E">
              <w:rPr>
                <w:rFonts w:ascii="Arial" w:hAnsi="Arial"/>
                <w:b/>
                <w:iCs w:val="0"/>
                <w:szCs w:val="16"/>
              </w:rPr>
              <w:t>5</w:t>
            </w:r>
          </w:p>
        </w:tc>
        <w:tc>
          <w:tcPr>
            <w:tcW w:w="4262" w:type="dxa"/>
          </w:tcPr>
          <w:p w:rsidR="00F23A03" w:rsidRPr="00322063" w:rsidRDefault="00D87784" w:rsidP="0040162E">
            <w:pPr>
              <w:rPr>
                <w:iCs/>
                <w:szCs w:val="16"/>
              </w:rPr>
            </w:pPr>
            <w:r>
              <w:rPr>
                <w:iCs/>
                <w:szCs w:val="16"/>
              </w:rPr>
              <w:t>My-</w:t>
            </w:r>
            <w:r w:rsidRPr="00EC62FB">
              <w:rPr>
                <w:iCs/>
                <w:szCs w:val="16"/>
              </w:rPr>
              <w:t>Verizon</w:t>
            </w:r>
            <w:r w:rsidR="00EC62FB" w:rsidRPr="00EC62FB">
              <w:rPr>
                <w:iCs/>
                <w:szCs w:val="16"/>
              </w:rPr>
              <w:t xml:space="preserve"> EMP Mobile App/Hybrid App          </w:t>
            </w:r>
          </w:p>
        </w:tc>
      </w:tr>
      <w:tr w:rsidR="00F23A03" w:rsidRPr="00322063" w:rsidTr="0040162E">
        <w:tc>
          <w:tcPr>
            <w:tcW w:w="4262" w:type="dxa"/>
          </w:tcPr>
          <w:p w:rsidR="00F23A03" w:rsidRPr="00322063" w:rsidRDefault="00F23A03" w:rsidP="0040162E">
            <w:pPr>
              <w:rPr>
                <w:b/>
                <w:bCs/>
                <w:iCs/>
                <w:szCs w:val="16"/>
              </w:rPr>
            </w:pPr>
            <w:r w:rsidRPr="00322063">
              <w:rPr>
                <w:b/>
                <w:bCs/>
                <w:iCs/>
                <w:szCs w:val="16"/>
              </w:rPr>
              <w:t>Duration</w:t>
            </w:r>
          </w:p>
        </w:tc>
        <w:tc>
          <w:tcPr>
            <w:tcW w:w="4262" w:type="dxa"/>
          </w:tcPr>
          <w:p w:rsidR="00F23A03" w:rsidRPr="00322063" w:rsidRDefault="00EC62FB" w:rsidP="00605AE8">
            <w:pPr>
              <w:rPr>
                <w:iCs/>
                <w:szCs w:val="16"/>
              </w:rPr>
            </w:pPr>
            <w:r>
              <w:rPr>
                <w:iCs/>
                <w:szCs w:val="16"/>
              </w:rPr>
              <w:t>05</w:t>
            </w:r>
            <w:r w:rsidR="00F23A03">
              <w:rPr>
                <w:iCs/>
                <w:szCs w:val="16"/>
              </w:rPr>
              <w:t>-</w:t>
            </w:r>
            <w:r>
              <w:rPr>
                <w:iCs/>
                <w:szCs w:val="16"/>
              </w:rPr>
              <w:t>01</w:t>
            </w:r>
            <w:r w:rsidR="00F23A03" w:rsidRPr="00322063">
              <w:rPr>
                <w:iCs/>
                <w:szCs w:val="16"/>
              </w:rPr>
              <w:t>-</w:t>
            </w:r>
            <w:r w:rsidR="00F23A03">
              <w:rPr>
                <w:iCs/>
                <w:szCs w:val="16"/>
              </w:rPr>
              <w:t xml:space="preserve">2014     </w:t>
            </w:r>
            <w:r w:rsidR="00605AE8">
              <w:rPr>
                <w:iCs/>
                <w:szCs w:val="16"/>
              </w:rPr>
              <w:t>To</w:t>
            </w:r>
            <w:r w:rsidR="00F23A03">
              <w:rPr>
                <w:iCs/>
                <w:szCs w:val="16"/>
              </w:rPr>
              <w:t xml:space="preserve">       </w:t>
            </w:r>
            <w:r>
              <w:rPr>
                <w:iCs/>
                <w:szCs w:val="16"/>
              </w:rPr>
              <w:t>10</w:t>
            </w:r>
            <w:r w:rsidR="00F23A03">
              <w:rPr>
                <w:iCs/>
                <w:szCs w:val="16"/>
              </w:rPr>
              <w:t>-</w:t>
            </w:r>
            <w:r>
              <w:rPr>
                <w:iCs/>
                <w:szCs w:val="16"/>
              </w:rPr>
              <w:t>30</w:t>
            </w:r>
            <w:r w:rsidR="00F23A03">
              <w:rPr>
                <w:iCs/>
                <w:szCs w:val="16"/>
              </w:rPr>
              <w:t>-2015</w:t>
            </w:r>
          </w:p>
        </w:tc>
      </w:tr>
      <w:tr w:rsidR="00F23A03" w:rsidRPr="00322063" w:rsidTr="0040162E">
        <w:tc>
          <w:tcPr>
            <w:tcW w:w="4262" w:type="dxa"/>
          </w:tcPr>
          <w:p w:rsidR="00F23A03" w:rsidRPr="00322063" w:rsidRDefault="00F23A03" w:rsidP="0040162E">
            <w:pPr>
              <w:rPr>
                <w:b/>
                <w:bCs/>
                <w:iCs/>
                <w:szCs w:val="16"/>
              </w:rPr>
            </w:pPr>
            <w:r w:rsidRPr="00322063">
              <w:rPr>
                <w:b/>
                <w:bCs/>
                <w:iCs/>
                <w:szCs w:val="16"/>
              </w:rPr>
              <w:t>Location</w:t>
            </w:r>
          </w:p>
        </w:tc>
        <w:tc>
          <w:tcPr>
            <w:tcW w:w="4262" w:type="dxa"/>
          </w:tcPr>
          <w:p w:rsidR="00F23A03" w:rsidRPr="00322063" w:rsidRDefault="007A1F55" w:rsidP="0040162E">
            <w:pPr>
              <w:rPr>
                <w:iCs/>
                <w:szCs w:val="16"/>
              </w:rPr>
            </w:pPr>
            <w:r>
              <w:rPr>
                <w:iCs/>
                <w:szCs w:val="16"/>
              </w:rPr>
              <w:t>Chennai</w:t>
            </w:r>
          </w:p>
        </w:tc>
      </w:tr>
      <w:tr w:rsidR="00F23A03" w:rsidRPr="00322063" w:rsidTr="0040162E">
        <w:tc>
          <w:tcPr>
            <w:tcW w:w="4262" w:type="dxa"/>
          </w:tcPr>
          <w:p w:rsidR="00F23A03" w:rsidRPr="00322063" w:rsidRDefault="00F23A03" w:rsidP="0040162E">
            <w:pPr>
              <w:rPr>
                <w:b/>
                <w:bCs/>
                <w:iCs/>
                <w:szCs w:val="16"/>
              </w:rPr>
            </w:pPr>
            <w:r>
              <w:rPr>
                <w:b/>
              </w:rPr>
              <w:t>Technologies</w:t>
            </w:r>
          </w:p>
        </w:tc>
        <w:tc>
          <w:tcPr>
            <w:tcW w:w="4262" w:type="dxa"/>
          </w:tcPr>
          <w:p w:rsidR="00F23A03" w:rsidRPr="00322063" w:rsidRDefault="00F23A03" w:rsidP="0040162E">
            <w:pPr>
              <w:rPr>
                <w:iCs/>
                <w:szCs w:val="16"/>
              </w:rPr>
            </w:pPr>
            <w:r w:rsidRPr="000770E9">
              <w:rPr>
                <w:iCs/>
                <w:szCs w:val="16"/>
              </w:rPr>
              <w:t xml:space="preserve">Html5, CSS3, OOJS, </w:t>
            </w:r>
            <w:proofErr w:type="spellStart"/>
            <w:r w:rsidRPr="000770E9">
              <w:rPr>
                <w:iCs/>
                <w:szCs w:val="16"/>
              </w:rPr>
              <w:t>JQuery</w:t>
            </w:r>
            <w:proofErr w:type="spellEnd"/>
            <w:r>
              <w:rPr>
                <w:iCs/>
                <w:szCs w:val="16"/>
              </w:rPr>
              <w:t xml:space="preserve">, Ajax, </w:t>
            </w:r>
            <w:r w:rsidR="00A61034">
              <w:rPr>
                <w:iCs/>
                <w:szCs w:val="16"/>
              </w:rPr>
              <w:t xml:space="preserve">Angular Js, </w:t>
            </w:r>
            <w:proofErr w:type="spellStart"/>
            <w:r>
              <w:rPr>
                <w:iCs/>
                <w:szCs w:val="16"/>
              </w:rPr>
              <w:t>Salesforce</w:t>
            </w:r>
            <w:proofErr w:type="spellEnd"/>
            <w:r>
              <w:rPr>
                <w:iCs/>
                <w:szCs w:val="16"/>
              </w:rPr>
              <w:t xml:space="preserve"> Cloud, </w:t>
            </w:r>
            <w:r w:rsidRPr="000770E9">
              <w:rPr>
                <w:iCs/>
                <w:szCs w:val="16"/>
              </w:rPr>
              <w:t>Bootstrap</w:t>
            </w:r>
          </w:p>
        </w:tc>
      </w:tr>
      <w:tr w:rsidR="00F23A03" w:rsidRPr="00322063" w:rsidTr="0040162E">
        <w:tc>
          <w:tcPr>
            <w:tcW w:w="4262" w:type="dxa"/>
          </w:tcPr>
          <w:p w:rsidR="00F23A03" w:rsidRPr="00322063" w:rsidRDefault="00F23A03" w:rsidP="0040162E">
            <w:pPr>
              <w:rPr>
                <w:b/>
                <w:bCs/>
                <w:iCs/>
                <w:szCs w:val="16"/>
              </w:rPr>
            </w:pPr>
            <w:r w:rsidRPr="00322063">
              <w:rPr>
                <w:b/>
                <w:bCs/>
                <w:iCs/>
                <w:szCs w:val="16"/>
              </w:rPr>
              <w:t>Operating Systems</w:t>
            </w:r>
          </w:p>
        </w:tc>
        <w:tc>
          <w:tcPr>
            <w:tcW w:w="4262" w:type="dxa"/>
          </w:tcPr>
          <w:p w:rsidR="00F23A03" w:rsidRPr="00322063" w:rsidRDefault="00F23A03" w:rsidP="0040162E">
            <w:pPr>
              <w:rPr>
                <w:iCs/>
                <w:szCs w:val="16"/>
              </w:rPr>
            </w:pPr>
            <w:r>
              <w:rPr>
                <w:iCs/>
                <w:szCs w:val="16"/>
              </w:rPr>
              <w:t xml:space="preserve">Windows, Mac, IOS, </w:t>
            </w:r>
            <w:r w:rsidR="00483C3C">
              <w:rPr>
                <w:iCs/>
                <w:szCs w:val="16"/>
              </w:rPr>
              <w:t>Android</w:t>
            </w:r>
          </w:p>
        </w:tc>
      </w:tr>
    </w:tbl>
    <w:p w:rsidR="00F23A03" w:rsidRPr="00322063" w:rsidRDefault="00F23A03" w:rsidP="00F23A03">
      <w:pPr>
        <w:rPr>
          <w:b/>
          <w:iCs/>
          <w:szCs w:val="16"/>
        </w:rPr>
      </w:pPr>
    </w:p>
    <w:p w:rsidR="00F23A03" w:rsidRPr="00322063" w:rsidRDefault="00F23A03" w:rsidP="00F23A03">
      <w:pPr>
        <w:rPr>
          <w:b/>
          <w:iCs/>
          <w:szCs w:val="16"/>
          <w:u w:val="single"/>
        </w:rPr>
      </w:pPr>
      <w:r w:rsidRPr="00322063">
        <w:rPr>
          <w:b/>
          <w:iCs/>
          <w:szCs w:val="16"/>
          <w:u w:val="single"/>
        </w:rPr>
        <w:t xml:space="preserve">PROJECT DESCRIPTION: </w:t>
      </w:r>
    </w:p>
    <w:p w:rsidR="00F23A03" w:rsidRDefault="00F23A03" w:rsidP="00F23A03">
      <w:pPr>
        <w:rPr>
          <w:b/>
          <w:iCs/>
          <w:szCs w:val="16"/>
          <w:u w:val="single"/>
        </w:rPr>
      </w:pPr>
    </w:p>
    <w:p w:rsidR="003946F6" w:rsidRDefault="003946F6" w:rsidP="00F23A03">
      <w:pPr>
        <w:rPr>
          <w:rFonts w:ascii="Verdana" w:hAnsi="Verdana"/>
        </w:rPr>
      </w:pPr>
      <w:r>
        <w:rPr>
          <w:rFonts w:ascii="Verdana" w:hAnsi="Verdana"/>
        </w:rPr>
        <w:t>The app is designed to track all the Verizon mobile applications and data usages.</w:t>
      </w:r>
    </w:p>
    <w:p w:rsidR="003946F6" w:rsidRDefault="003946F6" w:rsidP="00F23A03">
      <w:pPr>
        <w:rPr>
          <w:rFonts w:ascii="Verdana" w:hAnsi="Verdana"/>
        </w:rPr>
      </w:pPr>
    </w:p>
    <w:p w:rsidR="00F23A03" w:rsidRDefault="00F23A03" w:rsidP="00F23A03">
      <w:pPr>
        <w:rPr>
          <w:b/>
          <w:iCs/>
          <w:szCs w:val="16"/>
          <w:u w:val="single"/>
        </w:rPr>
      </w:pPr>
      <w:r w:rsidRPr="00322063">
        <w:rPr>
          <w:b/>
          <w:iCs/>
          <w:szCs w:val="16"/>
          <w:u w:val="single"/>
        </w:rPr>
        <w:t xml:space="preserve">CLIENT DESCRIPTION: </w:t>
      </w:r>
    </w:p>
    <w:p w:rsidR="00F23A03" w:rsidRDefault="00F23A03" w:rsidP="00F23A03">
      <w:pPr>
        <w:rPr>
          <w:b/>
          <w:iCs/>
          <w:szCs w:val="16"/>
          <w:u w:val="single"/>
        </w:rPr>
      </w:pPr>
    </w:p>
    <w:p w:rsidR="00F23A03" w:rsidRDefault="00F618AE" w:rsidP="00F23A03">
      <w:r>
        <w:t xml:space="preserve">Verizon, </w:t>
      </w:r>
      <w:r w:rsidRPr="00F618AE">
        <w:t>is a broadband telecommunications company and the largest U.S. wireless communications service provider</w:t>
      </w:r>
    </w:p>
    <w:p w:rsidR="00F23A03" w:rsidRPr="00322063" w:rsidRDefault="00F23A03" w:rsidP="00F23A03">
      <w:pPr>
        <w:rPr>
          <w:b/>
          <w:iCs/>
          <w:szCs w:val="16"/>
          <w:u w:val="single"/>
        </w:rPr>
      </w:pPr>
    </w:p>
    <w:p w:rsidR="00F23A03" w:rsidRDefault="00F23A03" w:rsidP="00F23A03">
      <w:pPr>
        <w:rPr>
          <w:b/>
          <w:iCs/>
          <w:szCs w:val="16"/>
          <w:u w:val="single"/>
        </w:rPr>
      </w:pPr>
      <w:r w:rsidRPr="00322063">
        <w:rPr>
          <w:b/>
          <w:iCs/>
          <w:szCs w:val="16"/>
          <w:u w:val="single"/>
        </w:rPr>
        <w:t xml:space="preserve">ROLES AND RESPONSIBILITIES: </w:t>
      </w:r>
    </w:p>
    <w:p w:rsidR="00EC2C87" w:rsidRDefault="00EC2C87" w:rsidP="00F23A03">
      <w:pPr>
        <w:rPr>
          <w:b/>
          <w:iCs/>
          <w:szCs w:val="16"/>
          <w:u w:val="single"/>
        </w:rPr>
      </w:pPr>
    </w:p>
    <w:p w:rsidR="00960D13" w:rsidRPr="00F777AA" w:rsidRDefault="00960D13" w:rsidP="00F777AA">
      <w:pPr>
        <w:spacing w:line="360" w:lineRule="auto"/>
        <w:ind w:left="360"/>
        <w:rPr>
          <w:rFonts w:cs="Arial"/>
        </w:rPr>
      </w:pPr>
      <w:r w:rsidRPr="00F777AA">
        <w:rPr>
          <w:rFonts w:cs="Arial"/>
        </w:rPr>
        <w:t>Designing of layout according to the App requirement.</w:t>
      </w:r>
    </w:p>
    <w:p w:rsidR="00960D13" w:rsidRPr="00F777AA" w:rsidRDefault="00960D13" w:rsidP="00F777AA">
      <w:pPr>
        <w:spacing w:line="360" w:lineRule="auto"/>
        <w:ind w:left="360"/>
        <w:rPr>
          <w:rFonts w:cs="Arial"/>
        </w:rPr>
      </w:pPr>
      <w:r w:rsidRPr="00F777AA">
        <w:rPr>
          <w:rFonts w:cs="Arial"/>
        </w:rPr>
        <w:t>Resolving the issues in IOS, and Android devices</w:t>
      </w:r>
    </w:p>
    <w:p w:rsidR="00960D13" w:rsidRPr="00F777AA" w:rsidRDefault="00960D13" w:rsidP="00F777AA">
      <w:pPr>
        <w:spacing w:line="360" w:lineRule="auto"/>
        <w:ind w:left="360"/>
        <w:rPr>
          <w:rFonts w:cs="Arial"/>
        </w:rPr>
      </w:pPr>
      <w:r w:rsidRPr="00F777AA">
        <w:rPr>
          <w:rFonts w:cs="Arial"/>
        </w:rPr>
        <w:t>Guided and helped the team members in resolving the UI Issues.</w:t>
      </w:r>
    </w:p>
    <w:p w:rsidR="00960D13" w:rsidRPr="00F777AA" w:rsidRDefault="00960D13" w:rsidP="00F777AA">
      <w:pPr>
        <w:spacing w:line="360" w:lineRule="auto"/>
        <w:ind w:left="360"/>
        <w:rPr>
          <w:rFonts w:cs="Arial"/>
        </w:rPr>
      </w:pPr>
      <w:r w:rsidRPr="00F777AA">
        <w:rPr>
          <w:rFonts w:cs="Arial"/>
        </w:rPr>
        <w:t>Resolving the cross-browser issues.</w:t>
      </w:r>
    </w:p>
    <w:p w:rsidR="00960D13" w:rsidRDefault="00960D13" w:rsidP="00F777AA">
      <w:pPr>
        <w:spacing w:line="360" w:lineRule="auto"/>
        <w:ind w:left="360"/>
        <w:rPr>
          <w:rFonts w:cs="Arial"/>
        </w:rPr>
      </w:pPr>
      <w:r w:rsidRPr="00F777AA">
        <w:rPr>
          <w:rFonts w:cs="Arial"/>
        </w:rPr>
        <w:t>Interacting with client and updating the daily status report</w:t>
      </w:r>
    </w:p>
    <w:p w:rsidR="00E565E6" w:rsidRDefault="00E565E6" w:rsidP="00E565E6">
      <w:pPr>
        <w:widowControl w:val="0"/>
        <w:suppressAutoHyphens/>
        <w:jc w:val="both"/>
        <w:rPr>
          <w:rFonts w:asciiTheme="minorHAnsi" w:hAnsiTheme="minorHAnsi"/>
          <w:sz w:val="18"/>
          <w:szCs w:val="18"/>
        </w:rPr>
      </w:pPr>
      <w:r w:rsidRPr="00322063">
        <w:rPr>
          <w:b/>
          <w:iCs/>
          <w:szCs w:val="16"/>
          <w:u w:val="single"/>
        </w:rPr>
        <w:t xml:space="preserve">DURATION OF THE PROJECT: </w:t>
      </w:r>
      <w:r>
        <w:rPr>
          <w:iCs/>
          <w:szCs w:val="16"/>
        </w:rPr>
        <w:t xml:space="preserve">6 </w:t>
      </w:r>
      <w:r w:rsidRPr="00C6045B">
        <w:rPr>
          <w:iCs/>
          <w:szCs w:val="16"/>
        </w:rPr>
        <w:t>Months</w:t>
      </w:r>
    </w:p>
    <w:p w:rsidR="00E565E6" w:rsidRPr="00F777AA" w:rsidRDefault="00E565E6" w:rsidP="00F777AA">
      <w:pPr>
        <w:spacing w:line="360" w:lineRule="auto"/>
        <w:ind w:left="360"/>
        <w:rPr>
          <w:rFonts w:cs="Arial"/>
        </w:rPr>
      </w:pPr>
    </w:p>
    <w:p w:rsidR="00F23A03" w:rsidRDefault="00F23A03" w:rsidP="00F23A03">
      <w:pPr>
        <w:tabs>
          <w:tab w:val="left" w:pos="1418"/>
        </w:tabs>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R="00C77DEA" w:rsidRPr="00322063" w:rsidTr="0040162E">
        <w:tc>
          <w:tcPr>
            <w:tcW w:w="4262" w:type="dxa"/>
          </w:tcPr>
          <w:p w:rsidR="00C77DEA" w:rsidRPr="000770E9" w:rsidRDefault="00C77DEA" w:rsidP="00303CC1">
            <w:pPr>
              <w:pStyle w:val="Heading9"/>
              <w:rPr>
                <w:rFonts w:ascii="Arial" w:hAnsi="Arial"/>
                <w:b/>
                <w:iCs w:val="0"/>
                <w:szCs w:val="16"/>
              </w:rPr>
            </w:pPr>
            <w:r w:rsidRPr="000770E9">
              <w:rPr>
                <w:rFonts w:ascii="Arial" w:hAnsi="Arial"/>
                <w:b/>
                <w:iCs w:val="0"/>
                <w:szCs w:val="16"/>
              </w:rPr>
              <w:lastRenderedPageBreak/>
              <w:t xml:space="preserve">Project </w:t>
            </w:r>
            <w:r>
              <w:rPr>
                <w:rFonts w:ascii="Arial" w:hAnsi="Arial"/>
                <w:b/>
                <w:iCs w:val="0"/>
                <w:szCs w:val="16"/>
              </w:rPr>
              <w:t xml:space="preserve">Title </w:t>
            </w:r>
            <w:r w:rsidR="00303CC1">
              <w:rPr>
                <w:rFonts w:ascii="Arial" w:hAnsi="Arial"/>
                <w:b/>
                <w:iCs w:val="0"/>
                <w:szCs w:val="16"/>
              </w:rPr>
              <w:t>6</w:t>
            </w:r>
          </w:p>
        </w:tc>
        <w:tc>
          <w:tcPr>
            <w:tcW w:w="4262" w:type="dxa"/>
          </w:tcPr>
          <w:p w:rsidR="00C77DEA" w:rsidRPr="00322063" w:rsidRDefault="00A4309A" w:rsidP="0040162E">
            <w:pPr>
              <w:rPr>
                <w:iCs/>
                <w:szCs w:val="16"/>
              </w:rPr>
            </w:pPr>
            <w:r w:rsidRPr="00A4309A">
              <w:rPr>
                <w:iCs/>
                <w:szCs w:val="16"/>
              </w:rPr>
              <w:t xml:space="preserve">World Languages, Math, science,  Social Studies        </w:t>
            </w:r>
            <w:r w:rsidR="00C77DEA" w:rsidRPr="00EC62FB">
              <w:rPr>
                <w:iCs/>
                <w:szCs w:val="16"/>
              </w:rPr>
              <w:t xml:space="preserve">     </w:t>
            </w:r>
          </w:p>
        </w:tc>
      </w:tr>
      <w:tr w:rsidR="00C77DEA" w:rsidRPr="00322063" w:rsidTr="0040162E">
        <w:tc>
          <w:tcPr>
            <w:tcW w:w="4262" w:type="dxa"/>
          </w:tcPr>
          <w:p w:rsidR="00C77DEA" w:rsidRPr="00322063" w:rsidRDefault="00C77DEA" w:rsidP="0040162E">
            <w:pPr>
              <w:rPr>
                <w:b/>
                <w:bCs/>
                <w:iCs/>
                <w:szCs w:val="16"/>
              </w:rPr>
            </w:pPr>
            <w:r w:rsidRPr="00322063">
              <w:rPr>
                <w:b/>
                <w:bCs/>
                <w:iCs/>
                <w:szCs w:val="16"/>
              </w:rPr>
              <w:t>Duration</w:t>
            </w:r>
          </w:p>
        </w:tc>
        <w:tc>
          <w:tcPr>
            <w:tcW w:w="4262" w:type="dxa"/>
          </w:tcPr>
          <w:p w:rsidR="00C77DEA" w:rsidRPr="00322063" w:rsidRDefault="00C77DEA" w:rsidP="00E95EE7">
            <w:pPr>
              <w:rPr>
                <w:iCs/>
                <w:szCs w:val="16"/>
              </w:rPr>
            </w:pPr>
            <w:r>
              <w:rPr>
                <w:iCs/>
                <w:szCs w:val="16"/>
              </w:rPr>
              <w:t>0</w:t>
            </w:r>
            <w:r w:rsidR="00A4309A">
              <w:rPr>
                <w:iCs/>
                <w:szCs w:val="16"/>
              </w:rPr>
              <w:t>1</w:t>
            </w:r>
            <w:r>
              <w:rPr>
                <w:iCs/>
                <w:szCs w:val="16"/>
              </w:rPr>
              <w:t>-01</w:t>
            </w:r>
            <w:r w:rsidRPr="00322063">
              <w:rPr>
                <w:iCs/>
                <w:szCs w:val="16"/>
              </w:rPr>
              <w:t>-</w:t>
            </w:r>
            <w:r>
              <w:rPr>
                <w:iCs/>
                <w:szCs w:val="16"/>
              </w:rPr>
              <w:t>201</w:t>
            </w:r>
            <w:r w:rsidR="00A4309A">
              <w:rPr>
                <w:iCs/>
                <w:szCs w:val="16"/>
              </w:rPr>
              <w:t>1</w:t>
            </w:r>
            <w:r>
              <w:rPr>
                <w:iCs/>
                <w:szCs w:val="16"/>
              </w:rPr>
              <w:t xml:space="preserve">     </w:t>
            </w:r>
            <w:r w:rsidR="00E95EE7">
              <w:rPr>
                <w:iCs/>
                <w:szCs w:val="16"/>
              </w:rPr>
              <w:t>To</w:t>
            </w:r>
            <w:r>
              <w:rPr>
                <w:iCs/>
                <w:szCs w:val="16"/>
              </w:rPr>
              <w:t xml:space="preserve">       </w:t>
            </w:r>
            <w:r w:rsidR="00A4309A">
              <w:rPr>
                <w:iCs/>
                <w:szCs w:val="16"/>
              </w:rPr>
              <w:t>03</w:t>
            </w:r>
            <w:r>
              <w:rPr>
                <w:iCs/>
                <w:szCs w:val="16"/>
              </w:rPr>
              <w:t>-</w:t>
            </w:r>
            <w:r w:rsidR="00A4309A">
              <w:rPr>
                <w:iCs/>
                <w:szCs w:val="16"/>
              </w:rPr>
              <w:t>28</w:t>
            </w:r>
            <w:r>
              <w:rPr>
                <w:iCs/>
                <w:szCs w:val="16"/>
              </w:rPr>
              <w:t>-201</w:t>
            </w:r>
            <w:r w:rsidR="00A4309A">
              <w:rPr>
                <w:iCs/>
                <w:szCs w:val="16"/>
              </w:rPr>
              <w:t>4</w:t>
            </w:r>
          </w:p>
        </w:tc>
      </w:tr>
      <w:tr w:rsidR="00C77DEA" w:rsidRPr="00322063" w:rsidTr="0040162E">
        <w:tc>
          <w:tcPr>
            <w:tcW w:w="4262" w:type="dxa"/>
          </w:tcPr>
          <w:p w:rsidR="00C77DEA" w:rsidRPr="00322063" w:rsidRDefault="00C77DEA" w:rsidP="0040162E">
            <w:pPr>
              <w:rPr>
                <w:b/>
                <w:bCs/>
                <w:iCs/>
                <w:szCs w:val="16"/>
              </w:rPr>
            </w:pPr>
            <w:r w:rsidRPr="00322063">
              <w:rPr>
                <w:b/>
                <w:bCs/>
                <w:iCs/>
                <w:szCs w:val="16"/>
              </w:rPr>
              <w:t>Location</w:t>
            </w:r>
          </w:p>
        </w:tc>
        <w:tc>
          <w:tcPr>
            <w:tcW w:w="4262" w:type="dxa"/>
          </w:tcPr>
          <w:p w:rsidR="00C77DEA" w:rsidRPr="00322063" w:rsidRDefault="00C77DEA" w:rsidP="0040162E">
            <w:pPr>
              <w:rPr>
                <w:iCs/>
                <w:szCs w:val="16"/>
              </w:rPr>
            </w:pPr>
            <w:r>
              <w:rPr>
                <w:iCs/>
                <w:szCs w:val="16"/>
              </w:rPr>
              <w:t>Chennai</w:t>
            </w:r>
          </w:p>
        </w:tc>
      </w:tr>
      <w:tr w:rsidR="00C77DEA" w:rsidRPr="00322063" w:rsidTr="0040162E">
        <w:tc>
          <w:tcPr>
            <w:tcW w:w="4262" w:type="dxa"/>
          </w:tcPr>
          <w:p w:rsidR="00C77DEA" w:rsidRPr="00322063" w:rsidRDefault="00C77DEA" w:rsidP="0040162E">
            <w:pPr>
              <w:rPr>
                <w:b/>
                <w:bCs/>
                <w:iCs/>
                <w:szCs w:val="16"/>
              </w:rPr>
            </w:pPr>
            <w:r>
              <w:rPr>
                <w:b/>
              </w:rPr>
              <w:t>Technologies</w:t>
            </w:r>
          </w:p>
        </w:tc>
        <w:tc>
          <w:tcPr>
            <w:tcW w:w="4262" w:type="dxa"/>
          </w:tcPr>
          <w:p w:rsidR="00C77DEA" w:rsidRPr="00322063" w:rsidRDefault="00C77DEA" w:rsidP="006D7059">
            <w:pPr>
              <w:rPr>
                <w:iCs/>
                <w:szCs w:val="16"/>
              </w:rPr>
            </w:pPr>
            <w:r w:rsidRPr="000770E9">
              <w:rPr>
                <w:iCs/>
                <w:szCs w:val="16"/>
              </w:rPr>
              <w:t xml:space="preserve">Html5, CSS3, OOJS, </w:t>
            </w:r>
            <w:proofErr w:type="spellStart"/>
            <w:r w:rsidRPr="000770E9">
              <w:rPr>
                <w:iCs/>
                <w:szCs w:val="16"/>
              </w:rPr>
              <w:t>JQuery</w:t>
            </w:r>
            <w:proofErr w:type="spellEnd"/>
            <w:r>
              <w:rPr>
                <w:iCs/>
                <w:szCs w:val="16"/>
              </w:rPr>
              <w:t xml:space="preserve">, Ajax, Angular Js, </w:t>
            </w:r>
            <w:proofErr w:type="spellStart"/>
            <w:r w:rsidR="006D7059">
              <w:rPr>
                <w:iCs/>
                <w:szCs w:val="16"/>
              </w:rPr>
              <w:t>Kitaboo</w:t>
            </w:r>
            <w:proofErr w:type="spellEnd"/>
            <w:r w:rsidR="006D7059">
              <w:rPr>
                <w:iCs/>
                <w:szCs w:val="16"/>
              </w:rPr>
              <w:t>, XML, Flash, Flex</w:t>
            </w:r>
            <w:r w:rsidR="00D40362">
              <w:rPr>
                <w:iCs/>
                <w:szCs w:val="16"/>
              </w:rPr>
              <w:t>,</w:t>
            </w:r>
            <w:r>
              <w:rPr>
                <w:iCs/>
                <w:szCs w:val="16"/>
              </w:rPr>
              <w:t xml:space="preserve"> </w:t>
            </w:r>
            <w:r w:rsidRPr="000770E9">
              <w:rPr>
                <w:iCs/>
                <w:szCs w:val="16"/>
              </w:rPr>
              <w:t>Bootstrap</w:t>
            </w:r>
            <w:r w:rsidR="00D40362">
              <w:rPr>
                <w:iCs/>
                <w:szCs w:val="16"/>
              </w:rPr>
              <w:t xml:space="preserve">, </w:t>
            </w:r>
            <w:r w:rsidR="00616721">
              <w:rPr>
                <w:iCs/>
                <w:szCs w:val="16"/>
              </w:rPr>
              <w:t>Photoshop</w:t>
            </w:r>
          </w:p>
        </w:tc>
      </w:tr>
      <w:tr w:rsidR="00C77DEA" w:rsidRPr="00322063" w:rsidTr="0040162E">
        <w:tc>
          <w:tcPr>
            <w:tcW w:w="4262" w:type="dxa"/>
          </w:tcPr>
          <w:p w:rsidR="00C77DEA" w:rsidRPr="00322063" w:rsidRDefault="00C77DEA" w:rsidP="0040162E">
            <w:pPr>
              <w:rPr>
                <w:b/>
                <w:bCs/>
                <w:iCs/>
                <w:szCs w:val="16"/>
              </w:rPr>
            </w:pPr>
            <w:r w:rsidRPr="00322063">
              <w:rPr>
                <w:b/>
                <w:bCs/>
                <w:iCs/>
                <w:szCs w:val="16"/>
              </w:rPr>
              <w:t>Operating Systems</w:t>
            </w:r>
          </w:p>
        </w:tc>
        <w:tc>
          <w:tcPr>
            <w:tcW w:w="4262" w:type="dxa"/>
          </w:tcPr>
          <w:p w:rsidR="00C77DEA" w:rsidRPr="00322063" w:rsidRDefault="00C77DEA" w:rsidP="0040162E">
            <w:pPr>
              <w:rPr>
                <w:iCs/>
                <w:szCs w:val="16"/>
              </w:rPr>
            </w:pPr>
            <w:r>
              <w:rPr>
                <w:iCs/>
                <w:szCs w:val="16"/>
              </w:rPr>
              <w:t>Windows, Mac, IOS, Android</w:t>
            </w:r>
          </w:p>
        </w:tc>
      </w:tr>
    </w:tbl>
    <w:p w:rsidR="00C77DEA" w:rsidRPr="00322063" w:rsidRDefault="00C77DEA" w:rsidP="00C77DEA">
      <w:pPr>
        <w:rPr>
          <w:b/>
          <w:iCs/>
          <w:szCs w:val="16"/>
        </w:rPr>
      </w:pPr>
    </w:p>
    <w:p w:rsidR="00C77DEA" w:rsidRPr="00322063" w:rsidRDefault="00C77DEA" w:rsidP="00C77DEA">
      <w:pPr>
        <w:rPr>
          <w:b/>
          <w:iCs/>
          <w:szCs w:val="16"/>
          <w:u w:val="single"/>
        </w:rPr>
      </w:pPr>
      <w:r w:rsidRPr="00322063">
        <w:rPr>
          <w:b/>
          <w:iCs/>
          <w:szCs w:val="16"/>
          <w:u w:val="single"/>
        </w:rPr>
        <w:t xml:space="preserve">PROJECT DESCRIPTION: </w:t>
      </w:r>
    </w:p>
    <w:p w:rsidR="00C77DEA" w:rsidRDefault="00C77DEA" w:rsidP="00C77DEA">
      <w:pPr>
        <w:rPr>
          <w:b/>
          <w:iCs/>
          <w:szCs w:val="16"/>
          <w:u w:val="single"/>
        </w:rPr>
      </w:pPr>
    </w:p>
    <w:p w:rsidR="00565373" w:rsidRPr="004D44D8" w:rsidRDefault="00565373" w:rsidP="00565373">
      <w:pPr>
        <w:pStyle w:val="ResumeText"/>
        <w:ind w:right="18"/>
        <w:jc w:val="both"/>
        <w:rPr>
          <w:rFonts w:asciiTheme="majorHAnsi" w:hAnsiTheme="majorHAnsi"/>
          <w:i/>
          <w:color w:val="auto"/>
          <w:sz w:val="24"/>
          <w:szCs w:val="24"/>
        </w:rPr>
      </w:pPr>
      <w:r w:rsidRPr="000D05B5">
        <w:rPr>
          <w:rFonts w:ascii="Arial" w:hAnsi="Arial" w:cs="Arial"/>
          <w:color w:val="auto"/>
        </w:rPr>
        <w:t>HMH is a</w:t>
      </w:r>
      <w:r w:rsidR="000D05B5">
        <w:rPr>
          <w:rFonts w:ascii="Arial" w:hAnsi="Arial" w:cs="Arial"/>
          <w:color w:val="auto"/>
        </w:rPr>
        <w:t>n</w:t>
      </w:r>
      <w:r w:rsidRPr="000D05B5">
        <w:rPr>
          <w:rFonts w:ascii="Arial" w:hAnsi="Arial" w:cs="Arial"/>
          <w:color w:val="auto"/>
        </w:rPr>
        <w:t xml:space="preserve"> E-publication learning company which handles from Grade K to 12 which is purely implemented using HTML5, </w:t>
      </w:r>
      <w:r w:rsidR="00541361">
        <w:rPr>
          <w:rFonts w:ascii="Arial" w:hAnsi="Arial" w:cs="Arial"/>
          <w:color w:val="auto"/>
        </w:rPr>
        <w:t>Templates</w:t>
      </w:r>
      <w:r w:rsidRPr="000D05B5">
        <w:rPr>
          <w:rFonts w:ascii="Arial" w:hAnsi="Arial" w:cs="Arial"/>
          <w:color w:val="auto"/>
        </w:rPr>
        <w:t xml:space="preserve">. </w:t>
      </w:r>
      <w:r w:rsidR="00541361">
        <w:rPr>
          <w:rFonts w:ascii="Arial" w:hAnsi="Arial" w:cs="Arial"/>
          <w:color w:val="auto"/>
        </w:rPr>
        <w:t>Developed the Teacher and student</w:t>
      </w:r>
      <w:r w:rsidR="00530310">
        <w:rPr>
          <w:rFonts w:ascii="Arial" w:hAnsi="Arial" w:cs="Arial"/>
          <w:color w:val="auto"/>
        </w:rPr>
        <w:t>s</w:t>
      </w:r>
      <w:r w:rsidR="00541361">
        <w:rPr>
          <w:rFonts w:ascii="Arial" w:hAnsi="Arial" w:cs="Arial"/>
          <w:color w:val="auto"/>
        </w:rPr>
        <w:t xml:space="preserve"> assignments task.</w:t>
      </w:r>
    </w:p>
    <w:p w:rsidR="00C77DEA" w:rsidRDefault="00C77DEA" w:rsidP="00C77DEA">
      <w:pPr>
        <w:rPr>
          <w:rFonts w:ascii="Verdana" w:hAnsi="Verdana"/>
        </w:rPr>
      </w:pPr>
    </w:p>
    <w:p w:rsidR="00C77DEA" w:rsidRDefault="00C77DEA" w:rsidP="00C77DEA">
      <w:pPr>
        <w:rPr>
          <w:b/>
          <w:iCs/>
          <w:szCs w:val="16"/>
          <w:u w:val="single"/>
        </w:rPr>
      </w:pPr>
      <w:r w:rsidRPr="00322063">
        <w:rPr>
          <w:b/>
          <w:iCs/>
          <w:szCs w:val="16"/>
          <w:u w:val="single"/>
        </w:rPr>
        <w:t xml:space="preserve">CLIENT DESCRIPTION: </w:t>
      </w:r>
    </w:p>
    <w:p w:rsidR="00C77DEA" w:rsidRDefault="00C77DEA" w:rsidP="00C77DEA">
      <w:pPr>
        <w:rPr>
          <w:b/>
          <w:iCs/>
          <w:szCs w:val="16"/>
          <w:u w:val="single"/>
        </w:rPr>
      </w:pPr>
    </w:p>
    <w:p w:rsidR="00C77DEA" w:rsidRDefault="00A870D6" w:rsidP="00C77DEA">
      <w:r w:rsidRPr="00450724">
        <w:rPr>
          <w:rFonts w:cs="Arial"/>
          <w:bCs/>
          <w:color w:val="252525"/>
          <w:sz w:val="21"/>
          <w:szCs w:val="21"/>
          <w:shd w:val="clear" w:color="auto" w:fill="FFFFFF"/>
        </w:rPr>
        <w:t>Houghton Mifflin Harcourt</w:t>
      </w:r>
      <w:r>
        <w:rPr>
          <w:rStyle w:val="apple-converted-space"/>
          <w:rFonts w:cs="Arial"/>
          <w:color w:val="252525"/>
          <w:sz w:val="21"/>
          <w:szCs w:val="21"/>
          <w:shd w:val="clear" w:color="auto" w:fill="FFFFFF"/>
        </w:rPr>
        <w:t> </w:t>
      </w:r>
      <w:r w:rsidRPr="00A870D6">
        <w:t>is an educational and trade publisher in the United States. Headquartered in Boston's Back Bay, it publishes textbooks, instructional technology materials, assessments, reference works, and fiction and non-fiction for both young readers and adults.</w:t>
      </w:r>
    </w:p>
    <w:p w:rsidR="00A870D6" w:rsidRPr="00322063" w:rsidRDefault="00A870D6" w:rsidP="00C77DEA">
      <w:pPr>
        <w:rPr>
          <w:b/>
          <w:iCs/>
          <w:szCs w:val="16"/>
          <w:u w:val="single"/>
        </w:rPr>
      </w:pPr>
    </w:p>
    <w:p w:rsidR="00C77DEA" w:rsidRDefault="00C77DEA" w:rsidP="00C77DEA">
      <w:pPr>
        <w:rPr>
          <w:b/>
          <w:iCs/>
          <w:szCs w:val="16"/>
          <w:u w:val="single"/>
        </w:rPr>
      </w:pPr>
      <w:r w:rsidRPr="00322063">
        <w:rPr>
          <w:b/>
          <w:iCs/>
          <w:szCs w:val="16"/>
          <w:u w:val="single"/>
        </w:rPr>
        <w:t xml:space="preserve">ROLES AND RESPONSIBILITIES: </w:t>
      </w:r>
    </w:p>
    <w:p w:rsidR="00C77DEA" w:rsidRDefault="00C77DEA" w:rsidP="00C77DEA">
      <w:pPr>
        <w:rPr>
          <w:b/>
          <w:iCs/>
          <w:szCs w:val="16"/>
          <w:u w:val="single"/>
        </w:rPr>
      </w:pPr>
    </w:p>
    <w:p w:rsidR="001533BA" w:rsidRPr="00F777AA" w:rsidRDefault="001533BA" w:rsidP="00F777AA">
      <w:pPr>
        <w:spacing w:line="360" w:lineRule="auto"/>
        <w:ind w:left="360"/>
        <w:rPr>
          <w:rFonts w:cs="Arial"/>
        </w:rPr>
      </w:pPr>
      <w:r w:rsidRPr="00F777AA">
        <w:rPr>
          <w:rFonts w:cs="Arial"/>
        </w:rPr>
        <w:t>All the pages are responsive and compatible with android and IOS devices</w:t>
      </w:r>
    </w:p>
    <w:p w:rsidR="001533BA" w:rsidRPr="00F777AA" w:rsidRDefault="001533BA" w:rsidP="00F777AA">
      <w:pPr>
        <w:spacing w:line="360" w:lineRule="auto"/>
        <w:ind w:left="360"/>
        <w:rPr>
          <w:rFonts w:cs="Arial"/>
        </w:rPr>
      </w:pPr>
      <w:r w:rsidRPr="00F777AA">
        <w:rPr>
          <w:rFonts w:cs="Arial"/>
        </w:rPr>
        <w:t>Designing of layout according to the client requirement.</w:t>
      </w:r>
    </w:p>
    <w:p w:rsidR="001533BA" w:rsidRPr="00F777AA" w:rsidRDefault="001533BA" w:rsidP="00F777AA">
      <w:pPr>
        <w:spacing w:line="360" w:lineRule="auto"/>
        <w:ind w:left="360"/>
        <w:rPr>
          <w:rFonts w:cs="Arial"/>
        </w:rPr>
      </w:pPr>
      <w:r w:rsidRPr="00F777AA">
        <w:rPr>
          <w:rFonts w:cs="Arial"/>
        </w:rPr>
        <w:t>Audio cueing and highlighting for sentence level, Para level and word level.</w:t>
      </w:r>
    </w:p>
    <w:p w:rsidR="001533BA" w:rsidRPr="00F777AA" w:rsidRDefault="001533BA" w:rsidP="00F777AA">
      <w:pPr>
        <w:spacing w:line="360" w:lineRule="auto"/>
        <w:ind w:left="360"/>
        <w:rPr>
          <w:rFonts w:cs="Arial"/>
        </w:rPr>
      </w:pPr>
      <w:r w:rsidRPr="00F777AA">
        <w:rPr>
          <w:rFonts w:cs="Arial"/>
        </w:rPr>
        <w:t>Creation of Date formats</w:t>
      </w:r>
    </w:p>
    <w:p w:rsidR="001533BA" w:rsidRPr="00F777AA" w:rsidRDefault="001533BA" w:rsidP="00F777AA">
      <w:pPr>
        <w:spacing w:line="360" w:lineRule="auto"/>
        <w:ind w:left="360"/>
        <w:rPr>
          <w:rFonts w:cs="Arial"/>
        </w:rPr>
      </w:pPr>
      <w:r w:rsidRPr="00F777AA">
        <w:rPr>
          <w:rFonts w:cs="Arial"/>
        </w:rPr>
        <w:t>Guided and helped the team members accordingly when and wherever necessary.</w:t>
      </w:r>
    </w:p>
    <w:p w:rsidR="001533BA" w:rsidRPr="00F777AA" w:rsidRDefault="001533BA" w:rsidP="00F777AA">
      <w:pPr>
        <w:spacing w:line="360" w:lineRule="auto"/>
        <w:ind w:left="360"/>
        <w:rPr>
          <w:rFonts w:cs="Arial"/>
        </w:rPr>
      </w:pPr>
      <w:r w:rsidRPr="00F777AA">
        <w:rPr>
          <w:rFonts w:cs="Arial"/>
        </w:rPr>
        <w:t>Interacting with client and updating the daily status report.</w:t>
      </w:r>
    </w:p>
    <w:p w:rsidR="00A35098" w:rsidRDefault="001533BA" w:rsidP="00F777AA">
      <w:pPr>
        <w:spacing w:line="360" w:lineRule="auto"/>
        <w:ind w:left="360"/>
        <w:rPr>
          <w:rFonts w:cs="Arial"/>
        </w:rPr>
      </w:pPr>
      <w:r w:rsidRPr="00F777AA">
        <w:rPr>
          <w:rFonts w:cs="Arial"/>
        </w:rPr>
        <w:t>Resolving the cross-browser and cross issues</w:t>
      </w:r>
    </w:p>
    <w:p w:rsidR="0003056B" w:rsidRDefault="0003056B" w:rsidP="0003056B">
      <w:pPr>
        <w:widowControl w:val="0"/>
        <w:suppressAutoHyphens/>
        <w:jc w:val="both"/>
        <w:rPr>
          <w:rFonts w:asciiTheme="minorHAnsi" w:hAnsiTheme="minorHAnsi"/>
          <w:sz w:val="18"/>
          <w:szCs w:val="18"/>
        </w:rPr>
      </w:pPr>
      <w:r w:rsidRPr="00322063">
        <w:rPr>
          <w:b/>
          <w:iCs/>
          <w:szCs w:val="16"/>
          <w:u w:val="single"/>
        </w:rPr>
        <w:t>DURATION OF THE PROJECT</w:t>
      </w:r>
      <w:r>
        <w:rPr>
          <w:b/>
          <w:iCs/>
          <w:szCs w:val="16"/>
        </w:rPr>
        <w:t>:</w:t>
      </w:r>
      <w:r w:rsidRPr="0003056B">
        <w:rPr>
          <w:b/>
          <w:iCs/>
          <w:szCs w:val="16"/>
        </w:rPr>
        <w:t xml:space="preserve"> </w:t>
      </w:r>
      <w:r w:rsidRPr="0003056B">
        <w:rPr>
          <w:iCs/>
          <w:szCs w:val="16"/>
        </w:rPr>
        <w:t>3 Years 3</w:t>
      </w:r>
      <w:r w:rsidRPr="00C6045B">
        <w:rPr>
          <w:iCs/>
          <w:szCs w:val="16"/>
        </w:rPr>
        <w:t xml:space="preserve"> Months</w:t>
      </w:r>
    </w:p>
    <w:p w:rsidR="0004127A" w:rsidRPr="00FA7ACE" w:rsidRDefault="0004127A" w:rsidP="0004127A">
      <w:pPr>
        <w:tabs>
          <w:tab w:val="left" w:pos="1418"/>
        </w:tabs>
        <w:ind w:left="1080"/>
        <w:rPr>
          <w:rFonts w:asciiTheme="minorHAnsi" w:hAnsiTheme="minorHAns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2"/>
        <w:gridCol w:w="4262"/>
      </w:tblGrid>
      <w:tr w:rsidR="00FA7ACE" w:rsidRPr="00322063" w:rsidTr="0040162E">
        <w:tc>
          <w:tcPr>
            <w:tcW w:w="4262" w:type="dxa"/>
          </w:tcPr>
          <w:p w:rsidR="00FA7ACE" w:rsidRPr="000770E9" w:rsidRDefault="00FA7ACE" w:rsidP="00620047">
            <w:pPr>
              <w:pStyle w:val="Heading9"/>
              <w:rPr>
                <w:rFonts w:ascii="Arial" w:hAnsi="Arial"/>
                <w:b/>
                <w:iCs w:val="0"/>
                <w:szCs w:val="16"/>
              </w:rPr>
            </w:pPr>
            <w:r w:rsidRPr="000770E9">
              <w:rPr>
                <w:rFonts w:ascii="Arial" w:hAnsi="Arial"/>
                <w:b/>
                <w:iCs w:val="0"/>
                <w:szCs w:val="16"/>
              </w:rPr>
              <w:t xml:space="preserve">Project </w:t>
            </w:r>
            <w:r>
              <w:rPr>
                <w:rFonts w:ascii="Arial" w:hAnsi="Arial"/>
                <w:b/>
                <w:iCs w:val="0"/>
                <w:szCs w:val="16"/>
              </w:rPr>
              <w:t xml:space="preserve">Title </w:t>
            </w:r>
            <w:r w:rsidR="00620047">
              <w:rPr>
                <w:rFonts w:ascii="Arial" w:hAnsi="Arial"/>
                <w:b/>
                <w:iCs w:val="0"/>
                <w:szCs w:val="16"/>
              </w:rPr>
              <w:t>7</w:t>
            </w:r>
          </w:p>
        </w:tc>
        <w:tc>
          <w:tcPr>
            <w:tcW w:w="4262" w:type="dxa"/>
          </w:tcPr>
          <w:p w:rsidR="00FA7ACE" w:rsidRPr="00322063" w:rsidRDefault="00FA7ACE" w:rsidP="0040162E">
            <w:pPr>
              <w:rPr>
                <w:iCs/>
                <w:szCs w:val="16"/>
              </w:rPr>
            </w:pPr>
            <w:r w:rsidRPr="00A4309A">
              <w:rPr>
                <w:iCs/>
                <w:szCs w:val="16"/>
              </w:rPr>
              <w:t xml:space="preserve">World Languages, Math, science,  Social Studies        </w:t>
            </w:r>
            <w:r w:rsidRPr="00EC62FB">
              <w:rPr>
                <w:iCs/>
                <w:szCs w:val="16"/>
              </w:rPr>
              <w:t xml:space="preserve">     </w:t>
            </w:r>
          </w:p>
        </w:tc>
      </w:tr>
      <w:tr w:rsidR="00FA7ACE" w:rsidRPr="00322063" w:rsidTr="0040162E">
        <w:tc>
          <w:tcPr>
            <w:tcW w:w="4262" w:type="dxa"/>
          </w:tcPr>
          <w:p w:rsidR="00FA7ACE" w:rsidRPr="00322063" w:rsidRDefault="00FA7ACE" w:rsidP="0040162E">
            <w:pPr>
              <w:rPr>
                <w:b/>
                <w:bCs/>
                <w:iCs/>
                <w:szCs w:val="16"/>
              </w:rPr>
            </w:pPr>
            <w:r w:rsidRPr="00322063">
              <w:rPr>
                <w:b/>
                <w:bCs/>
                <w:iCs/>
                <w:szCs w:val="16"/>
              </w:rPr>
              <w:t>Duration</w:t>
            </w:r>
          </w:p>
        </w:tc>
        <w:tc>
          <w:tcPr>
            <w:tcW w:w="4262" w:type="dxa"/>
          </w:tcPr>
          <w:p w:rsidR="00FA7ACE" w:rsidRPr="00322063" w:rsidRDefault="008F5A17" w:rsidP="008F5A17">
            <w:pPr>
              <w:rPr>
                <w:iCs/>
                <w:szCs w:val="16"/>
              </w:rPr>
            </w:pPr>
            <w:r>
              <w:rPr>
                <w:iCs/>
                <w:szCs w:val="16"/>
              </w:rPr>
              <w:t>08</w:t>
            </w:r>
            <w:r w:rsidR="00FA7ACE">
              <w:rPr>
                <w:iCs/>
                <w:szCs w:val="16"/>
              </w:rPr>
              <w:t>-</w:t>
            </w:r>
            <w:r>
              <w:rPr>
                <w:iCs/>
                <w:szCs w:val="16"/>
              </w:rPr>
              <w:t>12</w:t>
            </w:r>
            <w:r w:rsidR="00FA7ACE" w:rsidRPr="00322063">
              <w:rPr>
                <w:iCs/>
                <w:szCs w:val="16"/>
              </w:rPr>
              <w:t>-</w:t>
            </w:r>
            <w:r w:rsidR="00FA7ACE">
              <w:rPr>
                <w:iCs/>
                <w:szCs w:val="16"/>
              </w:rPr>
              <w:t>20</w:t>
            </w:r>
            <w:r>
              <w:rPr>
                <w:iCs/>
                <w:szCs w:val="16"/>
              </w:rPr>
              <w:t>08</w:t>
            </w:r>
            <w:r w:rsidR="00FA7ACE">
              <w:rPr>
                <w:iCs/>
                <w:szCs w:val="16"/>
              </w:rPr>
              <w:t xml:space="preserve">     –       </w:t>
            </w:r>
            <w:r>
              <w:rPr>
                <w:iCs/>
                <w:szCs w:val="16"/>
              </w:rPr>
              <w:t>12</w:t>
            </w:r>
            <w:r w:rsidR="00FA7ACE">
              <w:rPr>
                <w:iCs/>
                <w:szCs w:val="16"/>
              </w:rPr>
              <w:t>-</w:t>
            </w:r>
            <w:r>
              <w:rPr>
                <w:iCs/>
                <w:szCs w:val="16"/>
              </w:rPr>
              <w:t>31</w:t>
            </w:r>
            <w:r w:rsidR="00FA7ACE">
              <w:rPr>
                <w:iCs/>
                <w:szCs w:val="16"/>
              </w:rPr>
              <w:t>-201</w:t>
            </w:r>
            <w:r>
              <w:rPr>
                <w:iCs/>
                <w:szCs w:val="16"/>
              </w:rPr>
              <w:t>0</w:t>
            </w:r>
          </w:p>
        </w:tc>
      </w:tr>
      <w:tr w:rsidR="00FA7ACE" w:rsidRPr="00322063" w:rsidTr="0040162E">
        <w:tc>
          <w:tcPr>
            <w:tcW w:w="4262" w:type="dxa"/>
          </w:tcPr>
          <w:p w:rsidR="00FA7ACE" w:rsidRPr="00322063" w:rsidRDefault="00FA7ACE" w:rsidP="0040162E">
            <w:pPr>
              <w:rPr>
                <w:b/>
                <w:bCs/>
                <w:iCs/>
                <w:szCs w:val="16"/>
              </w:rPr>
            </w:pPr>
            <w:r w:rsidRPr="00322063">
              <w:rPr>
                <w:b/>
                <w:bCs/>
                <w:iCs/>
                <w:szCs w:val="16"/>
              </w:rPr>
              <w:t>Location</w:t>
            </w:r>
          </w:p>
        </w:tc>
        <w:tc>
          <w:tcPr>
            <w:tcW w:w="4262" w:type="dxa"/>
          </w:tcPr>
          <w:p w:rsidR="00FA7ACE" w:rsidRPr="00322063" w:rsidRDefault="00FA7ACE" w:rsidP="0040162E">
            <w:pPr>
              <w:rPr>
                <w:iCs/>
                <w:szCs w:val="16"/>
              </w:rPr>
            </w:pPr>
            <w:r>
              <w:rPr>
                <w:iCs/>
                <w:szCs w:val="16"/>
              </w:rPr>
              <w:t>Chennai</w:t>
            </w:r>
          </w:p>
        </w:tc>
      </w:tr>
      <w:tr w:rsidR="00FA7ACE" w:rsidRPr="00322063" w:rsidTr="0040162E">
        <w:tc>
          <w:tcPr>
            <w:tcW w:w="4262" w:type="dxa"/>
          </w:tcPr>
          <w:p w:rsidR="00FA7ACE" w:rsidRPr="00322063" w:rsidRDefault="00FA7ACE" w:rsidP="0040162E">
            <w:pPr>
              <w:rPr>
                <w:b/>
                <w:bCs/>
                <w:iCs/>
                <w:szCs w:val="16"/>
              </w:rPr>
            </w:pPr>
            <w:r>
              <w:rPr>
                <w:b/>
              </w:rPr>
              <w:t>Technologies</w:t>
            </w:r>
          </w:p>
        </w:tc>
        <w:tc>
          <w:tcPr>
            <w:tcW w:w="4262" w:type="dxa"/>
          </w:tcPr>
          <w:p w:rsidR="00FA7ACE" w:rsidRPr="00322063" w:rsidRDefault="00FA7ACE" w:rsidP="0040162E">
            <w:pPr>
              <w:rPr>
                <w:iCs/>
                <w:szCs w:val="16"/>
              </w:rPr>
            </w:pPr>
            <w:r w:rsidRPr="000770E9">
              <w:rPr>
                <w:iCs/>
                <w:szCs w:val="16"/>
              </w:rPr>
              <w:t xml:space="preserve">Html5, CSS3, OOJS, </w:t>
            </w:r>
            <w:proofErr w:type="spellStart"/>
            <w:r w:rsidRPr="000770E9">
              <w:rPr>
                <w:iCs/>
                <w:szCs w:val="16"/>
              </w:rPr>
              <w:t>JQuery</w:t>
            </w:r>
            <w:proofErr w:type="spellEnd"/>
            <w:r>
              <w:rPr>
                <w:iCs/>
                <w:szCs w:val="16"/>
              </w:rPr>
              <w:t xml:space="preserve">, Ajax, Angular Js, </w:t>
            </w:r>
            <w:proofErr w:type="spellStart"/>
            <w:r>
              <w:rPr>
                <w:iCs/>
                <w:szCs w:val="16"/>
              </w:rPr>
              <w:t>Kitaboo</w:t>
            </w:r>
            <w:proofErr w:type="spellEnd"/>
            <w:r>
              <w:rPr>
                <w:iCs/>
                <w:szCs w:val="16"/>
              </w:rPr>
              <w:t xml:space="preserve">, XML, Flash, Flex, </w:t>
            </w:r>
            <w:r w:rsidRPr="000770E9">
              <w:rPr>
                <w:iCs/>
                <w:szCs w:val="16"/>
              </w:rPr>
              <w:t>Bootstrap</w:t>
            </w:r>
            <w:r>
              <w:rPr>
                <w:iCs/>
                <w:szCs w:val="16"/>
              </w:rPr>
              <w:t xml:space="preserve">, </w:t>
            </w:r>
            <w:proofErr w:type="spellStart"/>
            <w:r>
              <w:rPr>
                <w:iCs/>
                <w:szCs w:val="16"/>
              </w:rPr>
              <w:t>Photshop</w:t>
            </w:r>
            <w:proofErr w:type="spellEnd"/>
          </w:p>
        </w:tc>
      </w:tr>
      <w:tr w:rsidR="00FA7ACE" w:rsidRPr="00322063" w:rsidTr="0040162E">
        <w:tc>
          <w:tcPr>
            <w:tcW w:w="4262" w:type="dxa"/>
          </w:tcPr>
          <w:p w:rsidR="00FA7ACE" w:rsidRPr="00322063" w:rsidRDefault="00FA7ACE" w:rsidP="0040162E">
            <w:pPr>
              <w:rPr>
                <w:b/>
                <w:bCs/>
                <w:iCs/>
                <w:szCs w:val="16"/>
              </w:rPr>
            </w:pPr>
            <w:r w:rsidRPr="00322063">
              <w:rPr>
                <w:b/>
                <w:bCs/>
                <w:iCs/>
                <w:szCs w:val="16"/>
              </w:rPr>
              <w:t>Operating Systems</w:t>
            </w:r>
          </w:p>
        </w:tc>
        <w:tc>
          <w:tcPr>
            <w:tcW w:w="4262" w:type="dxa"/>
          </w:tcPr>
          <w:p w:rsidR="00FA7ACE" w:rsidRPr="00322063" w:rsidRDefault="00FA7ACE" w:rsidP="0040162E">
            <w:pPr>
              <w:rPr>
                <w:iCs/>
                <w:szCs w:val="16"/>
              </w:rPr>
            </w:pPr>
            <w:r>
              <w:rPr>
                <w:iCs/>
                <w:szCs w:val="16"/>
              </w:rPr>
              <w:t>Windows, Mac, IOS, Android</w:t>
            </w:r>
          </w:p>
        </w:tc>
      </w:tr>
    </w:tbl>
    <w:p w:rsidR="00FA7ACE" w:rsidRPr="00322063" w:rsidRDefault="00FA7ACE" w:rsidP="00FA7ACE">
      <w:pPr>
        <w:rPr>
          <w:b/>
          <w:iCs/>
          <w:szCs w:val="16"/>
        </w:rPr>
      </w:pPr>
    </w:p>
    <w:p w:rsidR="00FA7ACE" w:rsidRPr="00322063" w:rsidRDefault="00FA7ACE" w:rsidP="00FA7ACE">
      <w:pPr>
        <w:rPr>
          <w:b/>
          <w:iCs/>
          <w:szCs w:val="16"/>
          <w:u w:val="single"/>
        </w:rPr>
      </w:pPr>
      <w:r w:rsidRPr="00322063">
        <w:rPr>
          <w:b/>
          <w:iCs/>
          <w:szCs w:val="16"/>
          <w:u w:val="single"/>
        </w:rPr>
        <w:t xml:space="preserve">PROJECT DESCRIPTION: </w:t>
      </w:r>
    </w:p>
    <w:p w:rsidR="00FA7ACE" w:rsidRDefault="00FA7ACE" w:rsidP="00FA7ACE">
      <w:pPr>
        <w:rPr>
          <w:b/>
          <w:iCs/>
          <w:szCs w:val="16"/>
          <w:u w:val="single"/>
        </w:rPr>
      </w:pPr>
    </w:p>
    <w:p w:rsidR="002071FC" w:rsidRDefault="00532CAF" w:rsidP="00FA7ACE">
      <w:r w:rsidRPr="00532CAF">
        <w:t>Houghton Mifflin Harcourt brings people together- at home, school, work-through powerful solutions that recognize how learning can be exciting for everyone. Holt, Rinehart and Winston is a recognized leader in secondary educational solutions for language arts, science, health, social studies, math, and world languages as well as advanced and elective materials for art, humanities, and music.</w:t>
      </w:r>
    </w:p>
    <w:p w:rsidR="0064457D" w:rsidRDefault="0064457D" w:rsidP="00FA7ACE"/>
    <w:p w:rsidR="0064457D" w:rsidRDefault="0064457D" w:rsidP="00FA7ACE"/>
    <w:p w:rsidR="0064457D" w:rsidRDefault="0064457D" w:rsidP="00FA7ACE"/>
    <w:p w:rsidR="0064457D" w:rsidRDefault="0064457D" w:rsidP="00FA7ACE"/>
    <w:p w:rsidR="0064457D" w:rsidRDefault="0064457D" w:rsidP="00FA7ACE">
      <w:pPr>
        <w:rPr>
          <w:b/>
          <w:iCs/>
          <w:szCs w:val="16"/>
          <w:u w:val="single"/>
        </w:rPr>
      </w:pPr>
    </w:p>
    <w:p w:rsidR="00FA7ACE" w:rsidRDefault="00FA7ACE" w:rsidP="00FA7ACE">
      <w:pPr>
        <w:rPr>
          <w:b/>
          <w:iCs/>
          <w:szCs w:val="16"/>
          <w:u w:val="single"/>
        </w:rPr>
      </w:pPr>
      <w:r w:rsidRPr="00322063">
        <w:rPr>
          <w:b/>
          <w:iCs/>
          <w:szCs w:val="16"/>
          <w:u w:val="single"/>
        </w:rPr>
        <w:lastRenderedPageBreak/>
        <w:t xml:space="preserve">CLIENT DESCRIPTION: </w:t>
      </w:r>
    </w:p>
    <w:p w:rsidR="00FA7ACE" w:rsidRDefault="00FA7ACE" w:rsidP="00FA7ACE">
      <w:pPr>
        <w:rPr>
          <w:b/>
          <w:iCs/>
          <w:szCs w:val="16"/>
          <w:u w:val="single"/>
        </w:rPr>
      </w:pPr>
    </w:p>
    <w:p w:rsidR="00FA7ACE" w:rsidRDefault="00FA7ACE" w:rsidP="00FA7ACE">
      <w:r w:rsidRPr="00450724">
        <w:rPr>
          <w:rFonts w:cs="Arial"/>
          <w:bCs/>
          <w:color w:val="252525"/>
          <w:sz w:val="21"/>
          <w:szCs w:val="21"/>
          <w:shd w:val="clear" w:color="auto" w:fill="FFFFFF"/>
        </w:rPr>
        <w:t>Houghton Mifflin Harcourt</w:t>
      </w:r>
      <w:r>
        <w:rPr>
          <w:rStyle w:val="apple-converted-space"/>
          <w:rFonts w:cs="Arial"/>
          <w:color w:val="252525"/>
          <w:sz w:val="21"/>
          <w:szCs w:val="21"/>
          <w:shd w:val="clear" w:color="auto" w:fill="FFFFFF"/>
        </w:rPr>
        <w:t> </w:t>
      </w:r>
      <w:r w:rsidRPr="00A870D6">
        <w:t>is an educational and trade publisher in the United States. Headquartered in Boston's Back Bay, it publishes textbooks, instructional technology materials, assessments, reference works, and fiction and non-fiction for both young readers and adults.</w:t>
      </w:r>
    </w:p>
    <w:p w:rsidR="00FA7ACE" w:rsidRPr="00322063" w:rsidRDefault="00FA7ACE" w:rsidP="00FA7ACE">
      <w:pPr>
        <w:rPr>
          <w:b/>
          <w:iCs/>
          <w:szCs w:val="16"/>
          <w:u w:val="single"/>
        </w:rPr>
      </w:pPr>
    </w:p>
    <w:p w:rsidR="00FA7ACE" w:rsidRDefault="00FA7ACE" w:rsidP="00FA7ACE">
      <w:pPr>
        <w:rPr>
          <w:b/>
          <w:iCs/>
          <w:szCs w:val="16"/>
          <w:u w:val="single"/>
        </w:rPr>
      </w:pPr>
      <w:r w:rsidRPr="00322063">
        <w:rPr>
          <w:b/>
          <w:iCs/>
          <w:szCs w:val="16"/>
          <w:u w:val="single"/>
        </w:rPr>
        <w:t xml:space="preserve">ROLES AND RESPONSIBILITIES: </w:t>
      </w:r>
    </w:p>
    <w:p w:rsidR="00FA7ACE" w:rsidRDefault="00FA7ACE" w:rsidP="00FA7ACE">
      <w:pPr>
        <w:rPr>
          <w:b/>
          <w:iCs/>
          <w:szCs w:val="16"/>
          <w:u w:val="single"/>
        </w:rPr>
      </w:pPr>
    </w:p>
    <w:p w:rsidR="002345A9" w:rsidRPr="00F777AA" w:rsidRDefault="002345A9" w:rsidP="00F777AA">
      <w:pPr>
        <w:spacing w:line="360" w:lineRule="auto"/>
        <w:ind w:left="360"/>
        <w:rPr>
          <w:rFonts w:cs="Arial"/>
        </w:rPr>
      </w:pPr>
      <w:r w:rsidRPr="00F777AA">
        <w:rPr>
          <w:rFonts w:cs="Arial"/>
        </w:rPr>
        <w:t>Integrate</w:t>
      </w:r>
      <w:r w:rsidR="00541E11">
        <w:rPr>
          <w:rFonts w:cs="Arial"/>
        </w:rPr>
        <w:t>d</w:t>
      </w:r>
      <w:r w:rsidRPr="00F777AA">
        <w:rPr>
          <w:rFonts w:cs="Arial"/>
        </w:rPr>
        <w:t xml:space="preserve"> the Flash module for displaying the Answers and Solutions. </w:t>
      </w:r>
    </w:p>
    <w:p w:rsidR="002345A9" w:rsidRPr="00F777AA" w:rsidRDefault="002345A9" w:rsidP="00F777AA">
      <w:pPr>
        <w:spacing w:line="360" w:lineRule="auto"/>
        <w:ind w:left="360"/>
        <w:rPr>
          <w:rFonts w:cs="Arial"/>
        </w:rPr>
      </w:pPr>
      <w:r w:rsidRPr="00F777AA">
        <w:rPr>
          <w:rFonts w:cs="Arial"/>
        </w:rPr>
        <w:t>Conversion of Bank files into Xml and cleaning of the xml and parsing the xml files.</w:t>
      </w:r>
    </w:p>
    <w:p w:rsidR="002345A9" w:rsidRPr="00F777AA" w:rsidRDefault="002345A9" w:rsidP="00F777AA">
      <w:pPr>
        <w:spacing w:line="360" w:lineRule="auto"/>
        <w:ind w:left="360"/>
        <w:rPr>
          <w:rFonts w:cs="Arial"/>
        </w:rPr>
      </w:pPr>
      <w:r w:rsidRPr="00F777AA">
        <w:rPr>
          <w:rFonts w:cs="Arial"/>
        </w:rPr>
        <w:t>Make sure Answers to be displayed in Single/Double column layout.</w:t>
      </w:r>
    </w:p>
    <w:p w:rsidR="002345A9" w:rsidRPr="00F777AA" w:rsidRDefault="002345A9" w:rsidP="00F777AA">
      <w:pPr>
        <w:spacing w:line="360" w:lineRule="auto"/>
        <w:ind w:left="360"/>
        <w:rPr>
          <w:rFonts w:cs="Arial"/>
        </w:rPr>
      </w:pPr>
      <w:r w:rsidRPr="00F777AA">
        <w:rPr>
          <w:rFonts w:cs="Arial"/>
        </w:rPr>
        <w:t>Clicking on an answer should display the solution.</w:t>
      </w:r>
    </w:p>
    <w:p w:rsidR="002345A9" w:rsidRPr="00F777AA" w:rsidRDefault="002345A9" w:rsidP="00F777AA">
      <w:pPr>
        <w:spacing w:line="360" w:lineRule="auto"/>
        <w:ind w:left="360"/>
        <w:rPr>
          <w:rFonts w:cs="Arial"/>
        </w:rPr>
      </w:pPr>
      <w:r w:rsidRPr="00F777AA">
        <w:rPr>
          <w:rFonts w:cs="Arial"/>
        </w:rPr>
        <w:t>Providing Print functionality to enable the user to print the selected answers and/or solutions.</w:t>
      </w:r>
    </w:p>
    <w:p w:rsidR="002345A9" w:rsidRPr="00F777AA" w:rsidRDefault="002345A9" w:rsidP="00F777AA">
      <w:pPr>
        <w:spacing w:line="360" w:lineRule="auto"/>
        <w:ind w:left="360"/>
        <w:rPr>
          <w:rFonts w:cs="Arial"/>
        </w:rPr>
      </w:pPr>
      <w:r w:rsidRPr="00F777AA">
        <w:rPr>
          <w:rFonts w:cs="Arial"/>
        </w:rPr>
        <w:t>Enable HTML functionality to the user to save the selected answers and/or solutions.</w:t>
      </w:r>
    </w:p>
    <w:p w:rsidR="00FA7ACE" w:rsidRDefault="002345A9" w:rsidP="00F777AA">
      <w:pPr>
        <w:spacing w:line="360" w:lineRule="auto"/>
        <w:ind w:left="360"/>
        <w:rPr>
          <w:rFonts w:cs="Arial"/>
        </w:rPr>
      </w:pPr>
      <w:r w:rsidRPr="00F777AA">
        <w:rPr>
          <w:rFonts w:cs="Arial"/>
        </w:rPr>
        <w:t>Involved in client interaction for gathering the requirements.</w:t>
      </w:r>
    </w:p>
    <w:p w:rsidR="00E65CCB" w:rsidRDefault="00E65CCB" w:rsidP="00E65CCB">
      <w:pPr>
        <w:widowControl w:val="0"/>
        <w:suppressAutoHyphens/>
        <w:jc w:val="both"/>
        <w:rPr>
          <w:rFonts w:asciiTheme="minorHAnsi" w:hAnsiTheme="minorHAnsi"/>
          <w:sz w:val="18"/>
          <w:szCs w:val="18"/>
        </w:rPr>
      </w:pPr>
      <w:r w:rsidRPr="00322063">
        <w:rPr>
          <w:b/>
          <w:iCs/>
          <w:szCs w:val="16"/>
          <w:u w:val="single"/>
        </w:rPr>
        <w:t>DURATION OF THE PROJECT</w:t>
      </w:r>
      <w:r w:rsidRPr="00E65CCB">
        <w:rPr>
          <w:b/>
          <w:iCs/>
          <w:szCs w:val="16"/>
        </w:rPr>
        <w:t xml:space="preserve">:  </w:t>
      </w:r>
      <w:r w:rsidRPr="00E65CCB">
        <w:rPr>
          <w:iCs/>
          <w:szCs w:val="16"/>
        </w:rPr>
        <w:t>2 Yrs 4</w:t>
      </w:r>
      <w:r w:rsidRPr="00C6045B">
        <w:rPr>
          <w:iCs/>
          <w:szCs w:val="16"/>
        </w:rPr>
        <w:t xml:space="preserve"> Months</w:t>
      </w:r>
    </w:p>
    <w:p w:rsidR="00E65CCB" w:rsidRPr="00F777AA" w:rsidRDefault="00E65CCB" w:rsidP="00F777AA">
      <w:pPr>
        <w:spacing w:line="360" w:lineRule="auto"/>
        <w:ind w:left="360"/>
        <w:rPr>
          <w:rFonts w:cs="Arial"/>
        </w:rPr>
      </w:pPr>
    </w:p>
    <w:sectPr w:rsidR="00E65CCB" w:rsidRPr="00F777AA" w:rsidSect="00321A26">
      <w:headerReference w:type="default" r:id="rId8"/>
      <w:footerReference w:type="even" r:id="rId9"/>
      <w:footerReference w:type="default" r:id="rId10"/>
      <w:pgSz w:w="12240" w:h="15840"/>
      <w:pgMar w:top="1440" w:right="1440" w:bottom="1440" w:left="1440" w:header="426"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DCC" w:rsidRDefault="00414DCC">
      <w:r>
        <w:separator/>
      </w:r>
    </w:p>
  </w:endnote>
  <w:endnote w:type="continuationSeparator" w:id="0">
    <w:p w:rsidR="00414DCC" w:rsidRDefault="00414D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rial (W1)">
    <w:altName w:val="Times New Roman"/>
    <w:charset w:val="00"/>
    <w:family w:val="auto"/>
    <w:pitch w:val="variable"/>
    <w:sig w:usb0="00000000"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IDFont+F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E4" w:rsidRDefault="00335CE4" w:rsidP="00DC0155">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335CE4" w:rsidTr="00BD46A9">
      <w:tc>
        <w:tcPr>
          <w:tcW w:w="3192" w:type="dxa"/>
        </w:tcPr>
        <w:p w:rsidR="00335CE4" w:rsidRDefault="00335CE4" w:rsidP="00BD46A9">
          <w:pPr>
            <w:jc w:val="both"/>
          </w:pPr>
          <w:r>
            <w:rPr>
              <w:i/>
              <w:color w:val="0000FF"/>
            </w:rPr>
            <w:t xml:space="preserve"> </w:t>
          </w:r>
        </w:p>
      </w:tc>
      <w:tc>
        <w:tcPr>
          <w:tcW w:w="3192" w:type="dxa"/>
        </w:tcPr>
        <w:p w:rsidR="00335CE4" w:rsidRDefault="00335CE4" w:rsidP="00BD46A9">
          <w:pPr>
            <w:jc w:val="center"/>
            <w:rPr>
              <w:i/>
              <w:color w:val="0000FF"/>
            </w:rPr>
          </w:pPr>
          <w:r>
            <w:rPr>
              <w:i/>
              <w:color w:val="0000FF"/>
            </w:rPr>
            <w:t xml:space="preserve"> </w:t>
          </w:r>
        </w:p>
      </w:tc>
      <w:tc>
        <w:tcPr>
          <w:tcW w:w="3192" w:type="dxa"/>
        </w:tcPr>
        <w:p w:rsidR="00335CE4" w:rsidRDefault="00335CE4" w:rsidP="00BD46A9">
          <w:pPr>
            <w:jc w:val="right"/>
            <w:rPr>
              <w:i/>
              <w:noProof/>
              <w:color w:val="0000FF"/>
            </w:rPr>
          </w:pPr>
          <w:r>
            <w:rPr>
              <w:i/>
              <w:color w:val="0000FF"/>
            </w:rPr>
            <w:t xml:space="preserve"> </w:t>
          </w:r>
        </w:p>
      </w:tc>
    </w:tr>
  </w:tbl>
  <w:p w:rsidR="00335CE4" w:rsidRPr="00DC0155" w:rsidRDefault="00335CE4" w:rsidP="00DC0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DCC" w:rsidRDefault="00414DCC">
      <w:r>
        <w:separator/>
      </w:r>
    </w:p>
  </w:footnote>
  <w:footnote w:type="continuationSeparator" w:id="0">
    <w:p w:rsidR="00414DCC" w:rsidRDefault="00414D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2394"/>
      <w:gridCol w:w="2394"/>
    </w:tblGrid>
    <w:tr w:rsidR="00335CE4" w:rsidTr="008F0B67">
      <w:trPr>
        <w:trHeight w:val="288"/>
      </w:trPr>
      <w:tc>
        <w:tcPr>
          <w:tcW w:w="4788" w:type="dxa"/>
        </w:tcPr>
        <w:p w:rsidR="00335CE4" w:rsidRDefault="00335CE4" w:rsidP="006E7D64">
          <w:pPr>
            <w:pStyle w:val="Header"/>
          </w:pPr>
        </w:p>
      </w:tc>
      <w:tc>
        <w:tcPr>
          <w:tcW w:w="2394" w:type="dxa"/>
          <w:vMerge w:val="restart"/>
        </w:tcPr>
        <w:p w:rsidR="00335CE4" w:rsidRDefault="00335CE4" w:rsidP="004C70CF">
          <w:pPr>
            <w:pStyle w:val="Header"/>
          </w:pPr>
        </w:p>
      </w:tc>
      <w:tc>
        <w:tcPr>
          <w:tcW w:w="2394" w:type="dxa"/>
          <w:vMerge w:val="restart"/>
        </w:tcPr>
        <w:p w:rsidR="00335CE4" w:rsidRDefault="00335CE4" w:rsidP="004C70CF">
          <w:pPr>
            <w:pStyle w:val="Header"/>
          </w:pPr>
        </w:p>
      </w:tc>
    </w:tr>
    <w:tr w:rsidR="00335CE4" w:rsidTr="008F0B67">
      <w:trPr>
        <w:trHeight w:val="288"/>
      </w:trPr>
      <w:tc>
        <w:tcPr>
          <w:tcW w:w="4788" w:type="dxa"/>
        </w:tcPr>
        <w:p w:rsidR="00335CE4" w:rsidRPr="004C70CF" w:rsidRDefault="00335CE4" w:rsidP="006E7D64">
          <w:pPr>
            <w:pStyle w:val="Header"/>
            <w:rPr>
              <w:rFonts w:ascii="Calibri" w:hAnsi="Calibri" w:cs="Tahoma"/>
              <w:sz w:val="28"/>
              <w:szCs w:val="28"/>
            </w:rPr>
          </w:pPr>
        </w:p>
      </w:tc>
      <w:tc>
        <w:tcPr>
          <w:tcW w:w="2394" w:type="dxa"/>
          <w:vMerge/>
        </w:tcPr>
        <w:p w:rsidR="00335CE4" w:rsidRDefault="00335CE4" w:rsidP="004C70CF">
          <w:pPr>
            <w:pStyle w:val="Header"/>
            <w:rPr>
              <w:noProof/>
            </w:rPr>
          </w:pPr>
        </w:p>
      </w:tc>
      <w:tc>
        <w:tcPr>
          <w:tcW w:w="2394" w:type="dxa"/>
          <w:vMerge/>
        </w:tcPr>
        <w:p w:rsidR="00335CE4" w:rsidRDefault="00335CE4" w:rsidP="004C70CF">
          <w:pPr>
            <w:pStyle w:val="Header"/>
            <w:rPr>
              <w:noProof/>
            </w:rPr>
          </w:pPr>
        </w:p>
      </w:tc>
    </w:tr>
  </w:tbl>
  <w:p w:rsidR="00335CE4" w:rsidRPr="000360CA" w:rsidRDefault="00335CE4" w:rsidP="004C70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E9CA626"/>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D"/>
    <w:multiLevelType w:val="multilevel"/>
    <w:tmpl w:val="0000000D"/>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697982"/>
    <w:multiLevelType w:val="hybridMultilevel"/>
    <w:tmpl w:val="75F830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3AE472D"/>
    <w:multiLevelType w:val="hybridMultilevel"/>
    <w:tmpl w:val="AA54F2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E852DC"/>
    <w:multiLevelType w:val="hybridMultilevel"/>
    <w:tmpl w:val="154C86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6DC5360"/>
    <w:multiLevelType w:val="hybridMultilevel"/>
    <w:tmpl w:val="8B88490E"/>
    <w:lvl w:ilvl="0" w:tplc="0809000B">
      <w:start w:val="1"/>
      <w:numFmt w:val="bullet"/>
      <w:lvlText w:val=""/>
      <w:lvlJc w:val="left"/>
      <w:pPr>
        <w:tabs>
          <w:tab w:val="num" w:pos="2160"/>
        </w:tabs>
        <w:ind w:left="2160" w:hanging="360"/>
      </w:pPr>
      <w:rPr>
        <w:rFonts w:ascii="Wingdings" w:hAnsi="Wingdings" w:hint="default"/>
      </w:rPr>
    </w:lvl>
    <w:lvl w:ilvl="1" w:tplc="08090003">
      <w:start w:val="1"/>
      <w:numFmt w:val="bullet"/>
      <w:lvlText w:val="o"/>
      <w:lvlJc w:val="left"/>
      <w:pPr>
        <w:tabs>
          <w:tab w:val="num" w:pos="2880"/>
        </w:tabs>
        <w:ind w:left="2880" w:hanging="360"/>
      </w:pPr>
      <w:rPr>
        <w:rFonts w:ascii="Courier New" w:hAnsi="Courier New" w:cs="Courier New" w:hint="default"/>
      </w:rPr>
    </w:lvl>
    <w:lvl w:ilvl="2" w:tplc="08090005">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8">
    <w:nsid w:val="0A8E2C20"/>
    <w:multiLevelType w:val="hybridMultilevel"/>
    <w:tmpl w:val="258CD0EC"/>
    <w:lvl w:ilvl="0" w:tplc="67103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5325B8"/>
    <w:multiLevelType w:val="multilevel"/>
    <w:tmpl w:val="FC46CBA2"/>
    <w:lvl w:ilvl="0">
      <w:start w:val="1"/>
      <w:numFmt w:val="decimal"/>
      <w:lvlText w:val="%1."/>
      <w:lvlJc w:val="left"/>
      <w:pPr>
        <w:ind w:left="360" w:hanging="360"/>
      </w:pPr>
      <w:rPr>
        <w:sz w:val="16"/>
        <w:szCs w:val="1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6F5608B"/>
    <w:multiLevelType w:val="hybridMultilevel"/>
    <w:tmpl w:val="0AA00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2046"/>
    <w:multiLevelType w:val="hybridMultilevel"/>
    <w:tmpl w:val="9464687C"/>
    <w:lvl w:ilvl="0" w:tplc="8B803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517C28"/>
    <w:multiLevelType w:val="hybridMultilevel"/>
    <w:tmpl w:val="CB7C0D68"/>
    <w:lvl w:ilvl="0" w:tplc="41A0278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E43E5A"/>
    <w:multiLevelType w:val="multilevel"/>
    <w:tmpl w:val="B3929714"/>
    <w:lvl w:ilvl="0">
      <w:start w:val="1"/>
      <w:numFmt w:val="decimal"/>
      <w:lvlText w:val="%1."/>
      <w:lvlJc w:val="left"/>
      <w:pPr>
        <w:ind w:left="360" w:hanging="360"/>
      </w:pPr>
      <w:rPr>
        <w:sz w:val="16"/>
        <w:szCs w:val="1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23204C90"/>
    <w:multiLevelType w:val="hybridMultilevel"/>
    <w:tmpl w:val="D974C2C6"/>
    <w:lvl w:ilvl="0" w:tplc="04090009">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2D218A"/>
    <w:multiLevelType w:val="hybridMultilevel"/>
    <w:tmpl w:val="BDFE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C84F48"/>
    <w:multiLevelType w:val="hybridMultilevel"/>
    <w:tmpl w:val="DA0475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7">
    <w:nsid w:val="28991F61"/>
    <w:multiLevelType w:val="hybridMultilevel"/>
    <w:tmpl w:val="39F4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344A0"/>
    <w:multiLevelType w:val="hybridMultilevel"/>
    <w:tmpl w:val="D670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F3656A"/>
    <w:multiLevelType w:val="hybridMultilevel"/>
    <w:tmpl w:val="A49E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BF0D24"/>
    <w:multiLevelType w:val="hybridMultilevel"/>
    <w:tmpl w:val="9ECED06E"/>
    <w:lvl w:ilvl="0" w:tplc="AAEC8CE0">
      <w:start w:val="1"/>
      <w:numFmt w:val="decimal"/>
      <w:lvlText w:val="%1."/>
      <w:lvlJc w:val="left"/>
      <w:pPr>
        <w:ind w:left="36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F52AA2"/>
    <w:multiLevelType w:val="hybridMultilevel"/>
    <w:tmpl w:val="894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D90BEA"/>
    <w:multiLevelType w:val="hybridMultilevel"/>
    <w:tmpl w:val="A49E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83118"/>
    <w:multiLevelType w:val="hybridMultilevel"/>
    <w:tmpl w:val="445249A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4">
    <w:nsid w:val="3ACA11AA"/>
    <w:multiLevelType w:val="hybridMultilevel"/>
    <w:tmpl w:val="B3929714"/>
    <w:lvl w:ilvl="0" w:tplc="AAEC8CE0">
      <w:start w:val="1"/>
      <w:numFmt w:val="decimal"/>
      <w:lvlText w:val="%1."/>
      <w:lvlJc w:val="left"/>
      <w:pPr>
        <w:ind w:left="360" w:hanging="360"/>
      </w:pPr>
      <w:rPr>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E520A49"/>
    <w:multiLevelType w:val="multilevel"/>
    <w:tmpl w:val="B3929714"/>
    <w:lvl w:ilvl="0">
      <w:start w:val="1"/>
      <w:numFmt w:val="decimal"/>
      <w:lvlText w:val="%1."/>
      <w:lvlJc w:val="left"/>
      <w:pPr>
        <w:ind w:left="360" w:hanging="360"/>
      </w:pPr>
      <w:rPr>
        <w:sz w:val="16"/>
        <w:szCs w:val="1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3ED36B02"/>
    <w:multiLevelType w:val="hybridMultilevel"/>
    <w:tmpl w:val="9FE0B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2A1624E"/>
    <w:multiLevelType w:val="hybridMultilevel"/>
    <w:tmpl w:val="208049E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8">
    <w:nsid w:val="431E2275"/>
    <w:multiLevelType w:val="hybridMultilevel"/>
    <w:tmpl w:val="22A0C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E541F0"/>
    <w:multiLevelType w:val="hybridMultilevel"/>
    <w:tmpl w:val="8898AF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490A569A"/>
    <w:multiLevelType w:val="hybridMultilevel"/>
    <w:tmpl w:val="E54660F0"/>
    <w:lvl w:ilvl="0" w:tplc="31FE6302">
      <w:start w:val="1"/>
      <w:numFmt w:val="bullet"/>
      <w:pStyle w:val="Cog-bullet"/>
      <w:lvlText w:val=""/>
      <w:lvlJc w:val="left"/>
      <w:pPr>
        <w:tabs>
          <w:tab w:val="num" w:pos="360"/>
        </w:tabs>
        <w:ind w:left="72" w:hanging="72"/>
      </w:pPr>
      <w:rPr>
        <w:rFonts w:ascii="Wingdings" w:hAnsi="Wingdings" w:hint="default"/>
        <w:b w:val="0"/>
        <w:i w:val="0"/>
        <w:color w:val="AC0000"/>
        <w:sz w:val="12"/>
      </w:rPr>
    </w:lvl>
    <w:lvl w:ilvl="1" w:tplc="4656DF0C">
      <w:start w:val="1"/>
      <w:numFmt w:val="bullet"/>
      <w:pStyle w:val="a-bullet"/>
      <w:lvlText w:val=""/>
      <w:lvlJc w:val="left"/>
      <w:pPr>
        <w:tabs>
          <w:tab w:val="num" w:pos="1080"/>
        </w:tabs>
        <w:ind w:left="1080" w:hanging="360"/>
      </w:pPr>
      <w:rPr>
        <w:rFonts w:ascii="Wingdings" w:hAnsi="Wingdings" w:hint="default"/>
        <w:color w:val="800000"/>
        <w:sz w:val="32"/>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0785B6E"/>
    <w:multiLevelType w:val="hybridMultilevel"/>
    <w:tmpl w:val="AAE6C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065621"/>
    <w:multiLevelType w:val="hybridMultilevel"/>
    <w:tmpl w:val="D620443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32744CD"/>
    <w:multiLevelType w:val="hybridMultilevel"/>
    <w:tmpl w:val="1F9AE1C0"/>
    <w:lvl w:ilvl="0" w:tplc="9C18D028">
      <w:start w:val="1"/>
      <w:numFmt w:val="bullet"/>
      <w:lvlText w:val=""/>
      <w:lvlJc w:val="left"/>
      <w:pPr>
        <w:tabs>
          <w:tab w:val="num" w:pos="1620"/>
        </w:tabs>
        <w:ind w:left="1620" w:hanging="360"/>
      </w:pPr>
      <w:rPr>
        <w:rFonts w:ascii="Symbol" w:hAnsi="Symbol" w:hint="default"/>
        <w:sz w:val="16"/>
        <w:szCs w:val="16"/>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4">
    <w:nsid w:val="56222BE9"/>
    <w:multiLevelType w:val="hybridMultilevel"/>
    <w:tmpl w:val="A45498F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5">
    <w:nsid w:val="56DE3F8C"/>
    <w:multiLevelType w:val="hybridMultilevel"/>
    <w:tmpl w:val="22684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AB77434"/>
    <w:multiLevelType w:val="hybridMultilevel"/>
    <w:tmpl w:val="7DAE01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8441D8"/>
    <w:multiLevelType w:val="hybridMultilevel"/>
    <w:tmpl w:val="6360F44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37698"/>
    <w:multiLevelType w:val="multilevel"/>
    <w:tmpl w:val="FC46CBA2"/>
    <w:lvl w:ilvl="0">
      <w:start w:val="1"/>
      <w:numFmt w:val="decimal"/>
      <w:lvlText w:val="%1."/>
      <w:lvlJc w:val="left"/>
      <w:pPr>
        <w:ind w:left="360" w:hanging="360"/>
      </w:pPr>
      <w:rPr>
        <w:sz w:val="16"/>
        <w:szCs w:val="1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6FED2C20"/>
    <w:multiLevelType w:val="hybridMultilevel"/>
    <w:tmpl w:val="26FA9374"/>
    <w:lvl w:ilvl="0" w:tplc="04090009">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357BAF"/>
    <w:multiLevelType w:val="hybridMultilevel"/>
    <w:tmpl w:val="75E8D27E"/>
    <w:lvl w:ilvl="0" w:tplc="04090009">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E8174E"/>
    <w:multiLevelType w:val="hybridMultilevel"/>
    <w:tmpl w:val="7DD0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B35A1D"/>
    <w:multiLevelType w:val="hybridMultilevel"/>
    <w:tmpl w:val="9AA66A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9737EC"/>
    <w:multiLevelType w:val="hybridMultilevel"/>
    <w:tmpl w:val="2E2EEB3A"/>
    <w:lvl w:ilvl="0" w:tplc="AAEC8CE0">
      <w:start w:val="1"/>
      <w:numFmt w:val="decimal"/>
      <w:lvlText w:val="%1."/>
      <w:lvlJc w:val="left"/>
      <w:pPr>
        <w:ind w:left="36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C15CBB"/>
    <w:multiLevelType w:val="hybridMultilevel"/>
    <w:tmpl w:val="FC46CBA2"/>
    <w:lvl w:ilvl="0" w:tplc="AAEC8CE0">
      <w:start w:val="1"/>
      <w:numFmt w:val="decimal"/>
      <w:lvlText w:val="%1."/>
      <w:lvlJc w:val="left"/>
      <w:pPr>
        <w:ind w:left="360" w:hanging="360"/>
      </w:pPr>
      <w:rPr>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7"/>
  </w:num>
  <w:num w:numId="4">
    <w:abstractNumId w:val="33"/>
  </w:num>
  <w:num w:numId="5">
    <w:abstractNumId w:val="16"/>
  </w:num>
  <w:num w:numId="6">
    <w:abstractNumId w:val="2"/>
  </w:num>
  <w:num w:numId="7">
    <w:abstractNumId w:val="3"/>
  </w:num>
  <w:num w:numId="8">
    <w:abstractNumId w:val="1"/>
  </w:num>
  <w:num w:numId="9">
    <w:abstractNumId w:val="0"/>
  </w:num>
  <w:num w:numId="10">
    <w:abstractNumId w:val="4"/>
  </w:num>
  <w:num w:numId="11">
    <w:abstractNumId w:val="5"/>
  </w:num>
  <w:num w:numId="12">
    <w:abstractNumId w:val="8"/>
  </w:num>
  <w:num w:numId="13">
    <w:abstractNumId w:val="11"/>
  </w:num>
  <w:num w:numId="14">
    <w:abstractNumId w:val="31"/>
  </w:num>
  <w:num w:numId="15">
    <w:abstractNumId w:val="23"/>
  </w:num>
  <w:num w:numId="16">
    <w:abstractNumId w:val="27"/>
  </w:num>
  <w:num w:numId="17">
    <w:abstractNumId w:val="41"/>
  </w:num>
  <w:num w:numId="18">
    <w:abstractNumId w:val="15"/>
  </w:num>
  <w:num w:numId="19">
    <w:abstractNumId w:val="34"/>
  </w:num>
  <w:num w:numId="20">
    <w:abstractNumId w:val="44"/>
  </w:num>
  <w:num w:numId="21">
    <w:abstractNumId w:val="18"/>
  </w:num>
  <w:num w:numId="22">
    <w:abstractNumId w:val="35"/>
  </w:num>
  <w:num w:numId="23">
    <w:abstractNumId w:val="29"/>
  </w:num>
  <w:num w:numId="24">
    <w:abstractNumId w:val="21"/>
  </w:num>
  <w:num w:numId="25">
    <w:abstractNumId w:val="38"/>
  </w:num>
  <w:num w:numId="26">
    <w:abstractNumId w:val="9"/>
  </w:num>
  <w:num w:numId="27">
    <w:abstractNumId w:val="24"/>
  </w:num>
  <w:num w:numId="28">
    <w:abstractNumId w:val="25"/>
  </w:num>
  <w:num w:numId="29">
    <w:abstractNumId w:val="13"/>
  </w:num>
  <w:num w:numId="30">
    <w:abstractNumId w:val="20"/>
  </w:num>
  <w:num w:numId="31">
    <w:abstractNumId w:val="43"/>
  </w:num>
  <w:num w:numId="32">
    <w:abstractNumId w:val="17"/>
  </w:num>
  <w:num w:numId="33">
    <w:abstractNumId w:val="6"/>
  </w:num>
  <w:num w:numId="34">
    <w:abstractNumId w:val="6"/>
  </w:num>
  <w:num w:numId="35">
    <w:abstractNumId w:val="10"/>
  </w:num>
  <w:num w:numId="36">
    <w:abstractNumId w:val="26"/>
  </w:num>
  <w:num w:numId="37">
    <w:abstractNumId w:val="22"/>
  </w:num>
  <w:num w:numId="38">
    <w:abstractNumId w:val="19"/>
  </w:num>
  <w:num w:numId="39">
    <w:abstractNumId w:val="42"/>
  </w:num>
  <w:num w:numId="40">
    <w:abstractNumId w:val="12"/>
  </w:num>
  <w:num w:numId="41">
    <w:abstractNumId w:val="40"/>
  </w:num>
  <w:num w:numId="42">
    <w:abstractNumId w:val="14"/>
  </w:num>
  <w:num w:numId="43">
    <w:abstractNumId w:val="39"/>
  </w:num>
  <w:num w:numId="44">
    <w:abstractNumId w:val="37"/>
  </w:num>
  <w:num w:numId="45">
    <w:abstractNumId w:val="32"/>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061581"/>
    <w:rsid w:val="00000529"/>
    <w:rsid w:val="0000139A"/>
    <w:rsid w:val="00002687"/>
    <w:rsid w:val="0000397B"/>
    <w:rsid w:val="00003F3A"/>
    <w:rsid w:val="00014116"/>
    <w:rsid w:val="00014EBE"/>
    <w:rsid w:val="00015B2B"/>
    <w:rsid w:val="00015D67"/>
    <w:rsid w:val="00021CBA"/>
    <w:rsid w:val="00023DF6"/>
    <w:rsid w:val="00024850"/>
    <w:rsid w:val="0002587A"/>
    <w:rsid w:val="00027094"/>
    <w:rsid w:val="0003056B"/>
    <w:rsid w:val="0003337B"/>
    <w:rsid w:val="000360CA"/>
    <w:rsid w:val="0003645F"/>
    <w:rsid w:val="000402AB"/>
    <w:rsid w:val="0004127A"/>
    <w:rsid w:val="00042F8C"/>
    <w:rsid w:val="00044A10"/>
    <w:rsid w:val="000455B4"/>
    <w:rsid w:val="00046851"/>
    <w:rsid w:val="00046DC8"/>
    <w:rsid w:val="0004748D"/>
    <w:rsid w:val="00051826"/>
    <w:rsid w:val="00052C02"/>
    <w:rsid w:val="0005431D"/>
    <w:rsid w:val="0005754F"/>
    <w:rsid w:val="00061275"/>
    <w:rsid w:val="00061581"/>
    <w:rsid w:val="0006570B"/>
    <w:rsid w:val="0006709E"/>
    <w:rsid w:val="0007185C"/>
    <w:rsid w:val="00072826"/>
    <w:rsid w:val="000770E9"/>
    <w:rsid w:val="00082EF6"/>
    <w:rsid w:val="000831ED"/>
    <w:rsid w:val="00084EFF"/>
    <w:rsid w:val="000859E3"/>
    <w:rsid w:val="000867B0"/>
    <w:rsid w:val="00090900"/>
    <w:rsid w:val="00091081"/>
    <w:rsid w:val="00091ADD"/>
    <w:rsid w:val="000936D6"/>
    <w:rsid w:val="0009543A"/>
    <w:rsid w:val="0009621C"/>
    <w:rsid w:val="000A008A"/>
    <w:rsid w:val="000A3A1B"/>
    <w:rsid w:val="000A5E50"/>
    <w:rsid w:val="000A7213"/>
    <w:rsid w:val="000B445C"/>
    <w:rsid w:val="000C231C"/>
    <w:rsid w:val="000C25CF"/>
    <w:rsid w:val="000C2D9D"/>
    <w:rsid w:val="000C33DC"/>
    <w:rsid w:val="000C4AED"/>
    <w:rsid w:val="000C5B33"/>
    <w:rsid w:val="000C7C9F"/>
    <w:rsid w:val="000D05B5"/>
    <w:rsid w:val="000D09B6"/>
    <w:rsid w:val="000D1BBA"/>
    <w:rsid w:val="000D3F80"/>
    <w:rsid w:val="000D5223"/>
    <w:rsid w:val="000D5F35"/>
    <w:rsid w:val="000D60AB"/>
    <w:rsid w:val="000D70DF"/>
    <w:rsid w:val="000E0A22"/>
    <w:rsid w:val="000E13B0"/>
    <w:rsid w:val="000E2FC2"/>
    <w:rsid w:val="000E6743"/>
    <w:rsid w:val="000E6751"/>
    <w:rsid w:val="000E7A1C"/>
    <w:rsid w:val="000F332D"/>
    <w:rsid w:val="000F6CC9"/>
    <w:rsid w:val="00100017"/>
    <w:rsid w:val="00100B36"/>
    <w:rsid w:val="001014AD"/>
    <w:rsid w:val="00104077"/>
    <w:rsid w:val="00105864"/>
    <w:rsid w:val="00112F08"/>
    <w:rsid w:val="00112F1C"/>
    <w:rsid w:val="00114188"/>
    <w:rsid w:val="00114480"/>
    <w:rsid w:val="00115DD6"/>
    <w:rsid w:val="00116972"/>
    <w:rsid w:val="00116B20"/>
    <w:rsid w:val="00116CC6"/>
    <w:rsid w:val="00116D88"/>
    <w:rsid w:val="00121467"/>
    <w:rsid w:val="00124389"/>
    <w:rsid w:val="00127810"/>
    <w:rsid w:val="00133A34"/>
    <w:rsid w:val="001362CA"/>
    <w:rsid w:val="00140F73"/>
    <w:rsid w:val="00143A3D"/>
    <w:rsid w:val="001462C0"/>
    <w:rsid w:val="001473FF"/>
    <w:rsid w:val="0015174C"/>
    <w:rsid w:val="00152700"/>
    <w:rsid w:val="001533BA"/>
    <w:rsid w:val="001542EF"/>
    <w:rsid w:val="00171360"/>
    <w:rsid w:val="001730AC"/>
    <w:rsid w:val="00173104"/>
    <w:rsid w:val="00173E05"/>
    <w:rsid w:val="00177C94"/>
    <w:rsid w:val="0018041A"/>
    <w:rsid w:val="00182F19"/>
    <w:rsid w:val="00184A92"/>
    <w:rsid w:val="00185020"/>
    <w:rsid w:val="00191E65"/>
    <w:rsid w:val="00196EBD"/>
    <w:rsid w:val="001A74DF"/>
    <w:rsid w:val="001A75B5"/>
    <w:rsid w:val="001A7926"/>
    <w:rsid w:val="001B7032"/>
    <w:rsid w:val="001B7BF9"/>
    <w:rsid w:val="001C1A0A"/>
    <w:rsid w:val="001C1AC0"/>
    <w:rsid w:val="001C2B5D"/>
    <w:rsid w:val="001C3CE5"/>
    <w:rsid w:val="001C7301"/>
    <w:rsid w:val="001D1903"/>
    <w:rsid w:val="001D1FD3"/>
    <w:rsid w:val="001D2CF9"/>
    <w:rsid w:val="001D515A"/>
    <w:rsid w:val="001D5B3F"/>
    <w:rsid w:val="001D5F65"/>
    <w:rsid w:val="001D624A"/>
    <w:rsid w:val="001D6C39"/>
    <w:rsid w:val="001E0AB9"/>
    <w:rsid w:val="001E3868"/>
    <w:rsid w:val="001E4079"/>
    <w:rsid w:val="001E5CC9"/>
    <w:rsid w:val="001E5E95"/>
    <w:rsid w:val="001E60F2"/>
    <w:rsid w:val="001F301A"/>
    <w:rsid w:val="001F7B94"/>
    <w:rsid w:val="00201318"/>
    <w:rsid w:val="002039F9"/>
    <w:rsid w:val="00203BCD"/>
    <w:rsid w:val="002065AD"/>
    <w:rsid w:val="002071FC"/>
    <w:rsid w:val="00207698"/>
    <w:rsid w:val="0020784A"/>
    <w:rsid w:val="00207C5B"/>
    <w:rsid w:val="0021327B"/>
    <w:rsid w:val="002140FF"/>
    <w:rsid w:val="00214990"/>
    <w:rsid w:val="00214999"/>
    <w:rsid w:val="00214E3D"/>
    <w:rsid w:val="00215565"/>
    <w:rsid w:val="002157E2"/>
    <w:rsid w:val="002169E4"/>
    <w:rsid w:val="00216B2C"/>
    <w:rsid w:val="002214D6"/>
    <w:rsid w:val="0022287B"/>
    <w:rsid w:val="002239FD"/>
    <w:rsid w:val="0022639F"/>
    <w:rsid w:val="00227AE7"/>
    <w:rsid w:val="00232B83"/>
    <w:rsid w:val="002345A9"/>
    <w:rsid w:val="00247E51"/>
    <w:rsid w:val="00251816"/>
    <w:rsid w:val="00252424"/>
    <w:rsid w:val="00252997"/>
    <w:rsid w:val="00252BDB"/>
    <w:rsid w:val="00253B35"/>
    <w:rsid w:val="002544EF"/>
    <w:rsid w:val="0025542F"/>
    <w:rsid w:val="0025668B"/>
    <w:rsid w:val="00257672"/>
    <w:rsid w:val="002616B8"/>
    <w:rsid w:val="002622A7"/>
    <w:rsid w:val="0026312B"/>
    <w:rsid w:val="002737DE"/>
    <w:rsid w:val="00273A0A"/>
    <w:rsid w:val="002761BB"/>
    <w:rsid w:val="00276D4D"/>
    <w:rsid w:val="00286627"/>
    <w:rsid w:val="00286F1F"/>
    <w:rsid w:val="00290A5F"/>
    <w:rsid w:val="00291B63"/>
    <w:rsid w:val="002927BC"/>
    <w:rsid w:val="00294079"/>
    <w:rsid w:val="002A15DF"/>
    <w:rsid w:val="002A2156"/>
    <w:rsid w:val="002A4D2B"/>
    <w:rsid w:val="002B067B"/>
    <w:rsid w:val="002B4D1F"/>
    <w:rsid w:val="002B6BCB"/>
    <w:rsid w:val="002B7928"/>
    <w:rsid w:val="002C11A4"/>
    <w:rsid w:val="002C438C"/>
    <w:rsid w:val="002C7872"/>
    <w:rsid w:val="002D29C7"/>
    <w:rsid w:val="002D31C1"/>
    <w:rsid w:val="002D3367"/>
    <w:rsid w:val="002D5379"/>
    <w:rsid w:val="002D6872"/>
    <w:rsid w:val="002D6895"/>
    <w:rsid w:val="002E0606"/>
    <w:rsid w:val="002E240D"/>
    <w:rsid w:val="002E2537"/>
    <w:rsid w:val="002E43A4"/>
    <w:rsid w:val="002E4839"/>
    <w:rsid w:val="002E6AEF"/>
    <w:rsid w:val="002E6CB0"/>
    <w:rsid w:val="002E78A0"/>
    <w:rsid w:val="002F1B56"/>
    <w:rsid w:val="002F2B76"/>
    <w:rsid w:val="002F2BAC"/>
    <w:rsid w:val="002F48FE"/>
    <w:rsid w:val="002F6155"/>
    <w:rsid w:val="002F6B33"/>
    <w:rsid w:val="003031D2"/>
    <w:rsid w:val="00303CC1"/>
    <w:rsid w:val="003153DD"/>
    <w:rsid w:val="00315D92"/>
    <w:rsid w:val="00315F93"/>
    <w:rsid w:val="003178B5"/>
    <w:rsid w:val="00321A26"/>
    <w:rsid w:val="003250BF"/>
    <w:rsid w:val="003254BC"/>
    <w:rsid w:val="0032582F"/>
    <w:rsid w:val="0033259A"/>
    <w:rsid w:val="00332FFC"/>
    <w:rsid w:val="0033481C"/>
    <w:rsid w:val="00335CE4"/>
    <w:rsid w:val="0033680F"/>
    <w:rsid w:val="00336C4D"/>
    <w:rsid w:val="00337F14"/>
    <w:rsid w:val="0034428C"/>
    <w:rsid w:val="00345241"/>
    <w:rsid w:val="0034712A"/>
    <w:rsid w:val="00347B0B"/>
    <w:rsid w:val="003515C3"/>
    <w:rsid w:val="003515C9"/>
    <w:rsid w:val="00351A34"/>
    <w:rsid w:val="003520A2"/>
    <w:rsid w:val="003521E5"/>
    <w:rsid w:val="003534D3"/>
    <w:rsid w:val="0035413C"/>
    <w:rsid w:val="00355F47"/>
    <w:rsid w:val="00356D8A"/>
    <w:rsid w:val="00364AB1"/>
    <w:rsid w:val="00371DA0"/>
    <w:rsid w:val="00373462"/>
    <w:rsid w:val="0037351F"/>
    <w:rsid w:val="00376E8A"/>
    <w:rsid w:val="00376F8D"/>
    <w:rsid w:val="003825C6"/>
    <w:rsid w:val="0038278C"/>
    <w:rsid w:val="003856CE"/>
    <w:rsid w:val="00385A0B"/>
    <w:rsid w:val="003946F6"/>
    <w:rsid w:val="003A02DC"/>
    <w:rsid w:val="003A1A54"/>
    <w:rsid w:val="003A2109"/>
    <w:rsid w:val="003A24AD"/>
    <w:rsid w:val="003A6F90"/>
    <w:rsid w:val="003A70C6"/>
    <w:rsid w:val="003B1F24"/>
    <w:rsid w:val="003B4E13"/>
    <w:rsid w:val="003C019E"/>
    <w:rsid w:val="003C1C2D"/>
    <w:rsid w:val="003C29C9"/>
    <w:rsid w:val="003C362E"/>
    <w:rsid w:val="003C38AA"/>
    <w:rsid w:val="003C3DBE"/>
    <w:rsid w:val="003C5B3A"/>
    <w:rsid w:val="003C6429"/>
    <w:rsid w:val="003D1491"/>
    <w:rsid w:val="003D2285"/>
    <w:rsid w:val="003D41D0"/>
    <w:rsid w:val="003D5529"/>
    <w:rsid w:val="003D615F"/>
    <w:rsid w:val="003D62B0"/>
    <w:rsid w:val="003D6F79"/>
    <w:rsid w:val="003E07AD"/>
    <w:rsid w:val="003E0B87"/>
    <w:rsid w:val="003E3F7F"/>
    <w:rsid w:val="003E5706"/>
    <w:rsid w:val="003E6286"/>
    <w:rsid w:val="003E6DB6"/>
    <w:rsid w:val="003F2F95"/>
    <w:rsid w:val="003F4090"/>
    <w:rsid w:val="003F5C4F"/>
    <w:rsid w:val="00401604"/>
    <w:rsid w:val="004046F1"/>
    <w:rsid w:val="00404D57"/>
    <w:rsid w:val="00405476"/>
    <w:rsid w:val="00405870"/>
    <w:rsid w:val="00405F12"/>
    <w:rsid w:val="00407803"/>
    <w:rsid w:val="00410FFC"/>
    <w:rsid w:val="00414DCC"/>
    <w:rsid w:val="00415215"/>
    <w:rsid w:val="004157D8"/>
    <w:rsid w:val="0041656F"/>
    <w:rsid w:val="0042094F"/>
    <w:rsid w:val="00420E5B"/>
    <w:rsid w:val="00421CED"/>
    <w:rsid w:val="0042341A"/>
    <w:rsid w:val="00426719"/>
    <w:rsid w:val="00426D3C"/>
    <w:rsid w:val="004326BD"/>
    <w:rsid w:val="004357E4"/>
    <w:rsid w:val="004364A9"/>
    <w:rsid w:val="00436F79"/>
    <w:rsid w:val="004420A4"/>
    <w:rsid w:val="0044412B"/>
    <w:rsid w:val="004469A3"/>
    <w:rsid w:val="00447C36"/>
    <w:rsid w:val="00450724"/>
    <w:rsid w:val="004507C6"/>
    <w:rsid w:val="00455F8C"/>
    <w:rsid w:val="00457826"/>
    <w:rsid w:val="0046054F"/>
    <w:rsid w:val="00460A3E"/>
    <w:rsid w:val="00461C09"/>
    <w:rsid w:val="00462626"/>
    <w:rsid w:val="0046503B"/>
    <w:rsid w:val="004651A8"/>
    <w:rsid w:val="00465BA6"/>
    <w:rsid w:val="0046694E"/>
    <w:rsid w:val="0046719A"/>
    <w:rsid w:val="004728D7"/>
    <w:rsid w:val="00476048"/>
    <w:rsid w:val="00480E39"/>
    <w:rsid w:val="00483C3C"/>
    <w:rsid w:val="0048409B"/>
    <w:rsid w:val="004845AB"/>
    <w:rsid w:val="0048469F"/>
    <w:rsid w:val="00484A49"/>
    <w:rsid w:val="00487448"/>
    <w:rsid w:val="004941D6"/>
    <w:rsid w:val="00494B31"/>
    <w:rsid w:val="0049799B"/>
    <w:rsid w:val="00497A98"/>
    <w:rsid w:val="004A0242"/>
    <w:rsid w:val="004B5342"/>
    <w:rsid w:val="004C5E25"/>
    <w:rsid w:val="004C70CF"/>
    <w:rsid w:val="004D08B6"/>
    <w:rsid w:val="004D0AA0"/>
    <w:rsid w:val="004D1D9A"/>
    <w:rsid w:val="004D2D7C"/>
    <w:rsid w:val="004D319C"/>
    <w:rsid w:val="004D53A5"/>
    <w:rsid w:val="004D6FC1"/>
    <w:rsid w:val="004E2652"/>
    <w:rsid w:val="004E339A"/>
    <w:rsid w:val="004E5658"/>
    <w:rsid w:val="004F2549"/>
    <w:rsid w:val="004F2D66"/>
    <w:rsid w:val="004F7F9C"/>
    <w:rsid w:val="00500A02"/>
    <w:rsid w:val="005017F1"/>
    <w:rsid w:val="0050306E"/>
    <w:rsid w:val="0050584B"/>
    <w:rsid w:val="00506CFA"/>
    <w:rsid w:val="00506D53"/>
    <w:rsid w:val="005101D1"/>
    <w:rsid w:val="00511EC0"/>
    <w:rsid w:val="0052142A"/>
    <w:rsid w:val="005232A9"/>
    <w:rsid w:val="00525D44"/>
    <w:rsid w:val="0052692E"/>
    <w:rsid w:val="005272EC"/>
    <w:rsid w:val="00530310"/>
    <w:rsid w:val="0053136C"/>
    <w:rsid w:val="00531AE2"/>
    <w:rsid w:val="00532CAF"/>
    <w:rsid w:val="00532E08"/>
    <w:rsid w:val="00533FAC"/>
    <w:rsid w:val="005371F7"/>
    <w:rsid w:val="00537254"/>
    <w:rsid w:val="00541361"/>
    <w:rsid w:val="00541E11"/>
    <w:rsid w:val="0054383C"/>
    <w:rsid w:val="00544FEB"/>
    <w:rsid w:val="005479FB"/>
    <w:rsid w:val="00551C8A"/>
    <w:rsid w:val="00551E9D"/>
    <w:rsid w:val="00551F2C"/>
    <w:rsid w:val="00554D07"/>
    <w:rsid w:val="005559DB"/>
    <w:rsid w:val="005560D2"/>
    <w:rsid w:val="00557F4B"/>
    <w:rsid w:val="00560856"/>
    <w:rsid w:val="005623C0"/>
    <w:rsid w:val="0056451E"/>
    <w:rsid w:val="00565373"/>
    <w:rsid w:val="005727B8"/>
    <w:rsid w:val="00573478"/>
    <w:rsid w:val="00574629"/>
    <w:rsid w:val="00574F00"/>
    <w:rsid w:val="00580470"/>
    <w:rsid w:val="00592955"/>
    <w:rsid w:val="00594FB5"/>
    <w:rsid w:val="00596D51"/>
    <w:rsid w:val="005A362B"/>
    <w:rsid w:val="005A4733"/>
    <w:rsid w:val="005A532C"/>
    <w:rsid w:val="005B320F"/>
    <w:rsid w:val="005B425D"/>
    <w:rsid w:val="005C26A9"/>
    <w:rsid w:val="005C336F"/>
    <w:rsid w:val="005C4AF3"/>
    <w:rsid w:val="005C4BCD"/>
    <w:rsid w:val="005C4CA3"/>
    <w:rsid w:val="005C7DC5"/>
    <w:rsid w:val="005D2022"/>
    <w:rsid w:val="005D25DA"/>
    <w:rsid w:val="005D6951"/>
    <w:rsid w:val="005E0A10"/>
    <w:rsid w:val="005E1083"/>
    <w:rsid w:val="005E31A9"/>
    <w:rsid w:val="005E6095"/>
    <w:rsid w:val="005E6288"/>
    <w:rsid w:val="005E6BDC"/>
    <w:rsid w:val="005E7D3E"/>
    <w:rsid w:val="005F2E0D"/>
    <w:rsid w:val="005F32B8"/>
    <w:rsid w:val="005F3B0E"/>
    <w:rsid w:val="00600FC9"/>
    <w:rsid w:val="0060221B"/>
    <w:rsid w:val="00603352"/>
    <w:rsid w:val="00604649"/>
    <w:rsid w:val="00604787"/>
    <w:rsid w:val="006050F5"/>
    <w:rsid w:val="00605AE8"/>
    <w:rsid w:val="00605BD2"/>
    <w:rsid w:val="00611861"/>
    <w:rsid w:val="006123B7"/>
    <w:rsid w:val="00613892"/>
    <w:rsid w:val="006158D3"/>
    <w:rsid w:val="00616721"/>
    <w:rsid w:val="00616795"/>
    <w:rsid w:val="00620047"/>
    <w:rsid w:val="0062191B"/>
    <w:rsid w:val="00622BE5"/>
    <w:rsid w:val="00624FB5"/>
    <w:rsid w:val="00625B3F"/>
    <w:rsid w:val="00625D81"/>
    <w:rsid w:val="00626111"/>
    <w:rsid w:val="00627713"/>
    <w:rsid w:val="00627E88"/>
    <w:rsid w:val="00630FD2"/>
    <w:rsid w:val="00631D87"/>
    <w:rsid w:val="0063573E"/>
    <w:rsid w:val="00637C7C"/>
    <w:rsid w:val="00637CC3"/>
    <w:rsid w:val="0064005E"/>
    <w:rsid w:val="006412E3"/>
    <w:rsid w:val="00643E39"/>
    <w:rsid w:val="00643FC3"/>
    <w:rsid w:val="0064457D"/>
    <w:rsid w:val="006448D8"/>
    <w:rsid w:val="00645C61"/>
    <w:rsid w:val="006512F0"/>
    <w:rsid w:val="00651401"/>
    <w:rsid w:val="00654730"/>
    <w:rsid w:val="00654732"/>
    <w:rsid w:val="00657212"/>
    <w:rsid w:val="00665A80"/>
    <w:rsid w:val="006665EE"/>
    <w:rsid w:val="00667DC3"/>
    <w:rsid w:val="00673916"/>
    <w:rsid w:val="00673B9F"/>
    <w:rsid w:val="006746C9"/>
    <w:rsid w:val="006746EF"/>
    <w:rsid w:val="00674E71"/>
    <w:rsid w:val="006765EA"/>
    <w:rsid w:val="00677B1A"/>
    <w:rsid w:val="00680CE7"/>
    <w:rsid w:val="006820B0"/>
    <w:rsid w:val="00683221"/>
    <w:rsid w:val="006838AE"/>
    <w:rsid w:val="006839BD"/>
    <w:rsid w:val="00685541"/>
    <w:rsid w:val="00685F29"/>
    <w:rsid w:val="0068604C"/>
    <w:rsid w:val="0069358D"/>
    <w:rsid w:val="00695928"/>
    <w:rsid w:val="00696FAE"/>
    <w:rsid w:val="006A0BE7"/>
    <w:rsid w:val="006A3D9F"/>
    <w:rsid w:val="006A6EB1"/>
    <w:rsid w:val="006B085E"/>
    <w:rsid w:val="006B0A78"/>
    <w:rsid w:val="006B2A86"/>
    <w:rsid w:val="006B2AAC"/>
    <w:rsid w:val="006B61DE"/>
    <w:rsid w:val="006B6449"/>
    <w:rsid w:val="006C1832"/>
    <w:rsid w:val="006C432A"/>
    <w:rsid w:val="006C6335"/>
    <w:rsid w:val="006D0443"/>
    <w:rsid w:val="006D04BC"/>
    <w:rsid w:val="006D387E"/>
    <w:rsid w:val="006D4A49"/>
    <w:rsid w:val="006D7059"/>
    <w:rsid w:val="006E1051"/>
    <w:rsid w:val="006E3B97"/>
    <w:rsid w:val="006E3CDC"/>
    <w:rsid w:val="006E4ADF"/>
    <w:rsid w:val="006E773B"/>
    <w:rsid w:val="006E7D64"/>
    <w:rsid w:val="006F24FF"/>
    <w:rsid w:val="006F2AB0"/>
    <w:rsid w:val="00701641"/>
    <w:rsid w:val="00701887"/>
    <w:rsid w:val="00703F98"/>
    <w:rsid w:val="00704120"/>
    <w:rsid w:val="0070480F"/>
    <w:rsid w:val="0070495B"/>
    <w:rsid w:val="00705236"/>
    <w:rsid w:val="00706FBD"/>
    <w:rsid w:val="00710B4A"/>
    <w:rsid w:val="00710F0A"/>
    <w:rsid w:val="00711F17"/>
    <w:rsid w:val="00712228"/>
    <w:rsid w:val="0071284C"/>
    <w:rsid w:val="0071799A"/>
    <w:rsid w:val="00717F5C"/>
    <w:rsid w:val="00717FCE"/>
    <w:rsid w:val="0072083E"/>
    <w:rsid w:val="00720E62"/>
    <w:rsid w:val="00721043"/>
    <w:rsid w:val="00725679"/>
    <w:rsid w:val="00730DA3"/>
    <w:rsid w:val="00730E27"/>
    <w:rsid w:val="007314EE"/>
    <w:rsid w:val="00731593"/>
    <w:rsid w:val="00732E64"/>
    <w:rsid w:val="00735F11"/>
    <w:rsid w:val="00736392"/>
    <w:rsid w:val="00737911"/>
    <w:rsid w:val="0074154A"/>
    <w:rsid w:val="00743ABD"/>
    <w:rsid w:val="0074643A"/>
    <w:rsid w:val="0074735E"/>
    <w:rsid w:val="00751570"/>
    <w:rsid w:val="007525C5"/>
    <w:rsid w:val="00753D91"/>
    <w:rsid w:val="00754033"/>
    <w:rsid w:val="00754DE5"/>
    <w:rsid w:val="0075541C"/>
    <w:rsid w:val="007570FF"/>
    <w:rsid w:val="00757A97"/>
    <w:rsid w:val="007600C2"/>
    <w:rsid w:val="007606F3"/>
    <w:rsid w:val="0076479C"/>
    <w:rsid w:val="00765980"/>
    <w:rsid w:val="00766C9A"/>
    <w:rsid w:val="0076715D"/>
    <w:rsid w:val="007676A3"/>
    <w:rsid w:val="00772A6B"/>
    <w:rsid w:val="007743AC"/>
    <w:rsid w:val="00781051"/>
    <w:rsid w:val="00781091"/>
    <w:rsid w:val="007855A7"/>
    <w:rsid w:val="00785652"/>
    <w:rsid w:val="007867A4"/>
    <w:rsid w:val="00787384"/>
    <w:rsid w:val="00794B26"/>
    <w:rsid w:val="007950D1"/>
    <w:rsid w:val="00796133"/>
    <w:rsid w:val="007A1E48"/>
    <w:rsid w:val="007A1F55"/>
    <w:rsid w:val="007A2E5D"/>
    <w:rsid w:val="007A601F"/>
    <w:rsid w:val="007A7471"/>
    <w:rsid w:val="007A7D39"/>
    <w:rsid w:val="007B117C"/>
    <w:rsid w:val="007B2789"/>
    <w:rsid w:val="007B30B3"/>
    <w:rsid w:val="007B59E4"/>
    <w:rsid w:val="007B6952"/>
    <w:rsid w:val="007B7F54"/>
    <w:rsid w:val="007C0B85"/>
    <w:rsid w:val="007C0DAC"/>
    <w:rsid w:val="007C0FFE"/>
    <w:rsid w:val="007C2548"/>
    <w:rsid w:val="007C402C"/>
    <w:rsid w:val="007C4D4D"/>
    <w:rsid w:val="007C6128"/>
    <w:rsid w:val="007D1D76"/>
    <w:rsid w:val="007D4822"/>
    <w:rsid w:val="007D5CB3"/>
    <w:rsid w:val="007D63FD"/>
    <w:rsid w:val="007E0E87"/>
    <w:rsid w:val="007E1753"/>
    <w:rsid w:val="007E2599"/>
    <w:rsid w:val="007E25CC"/>
    <w:rsid w:val="007E5DFF"/>
    <w:rsid w:val="007E6F26"/>
    <w:rsid w:val="007F4DB4"/>
    <w:rsid w:val="007F5216"/>
    <w:rsid w:val="007F57D8"/>
    <w:rsid w:val="007F59A4"/>
    <w:rsid w:val="007F63B6"/>
    <w:rsid w:val="007F6E53"/>
    <w:rsid w:val="007F77E0"/>
    <w:rsid w:val="00803159"/>
    <w:rsid w:val="0080408A"/>
    <w:rsid w:val="00804DB9"/>
    <w:rsid w:val="00807518"/>
    <w:rsid w:val="008109DF"/>
    <w:rsid w:val="00815F86"/>
    <w:rsid w:val="00817AFB"/>
    <w:rsid w:val="008211A9"/>
    <w:rsid w:val="0082388A"/>
    <w:rsid w:val="00823BC1"/>
    <w:rsid w:val="008247A8"/>
    <w:rsid w:val="0082684B"/>
    <w:rsid w:val="008329BE"/>
    <w:rsid w:val="0083482B"/>
    <w:rsid w:val="00834B9E"/>
    <w:rsid w:val="00840BD0"/>
    <w:rsid w:val="00842BF9"/>
    <w:rsid w:val="00845296"/>
    <w:rsid w:val="0084558D"/>
    <w:rsid w:val="00851D85"/>
    <w:rsid w:val="008532CD"/>
    <w:rsid w:val="00862CDF"/>
    <w:rsid w:val="00862D11"/>
    <w:rsid w:val="00863E09"/>
    <w:rsid w:val="00864D89"/>
    <w:rsid w:val="00865731"/>
    <w:rsid w:val="00866064"/>
    <w:rsid w:val="00866C11"/>
    <w:rsid w:val="00867FB4"/>
    <w:rsid w:val="00870290"/>
    <w:rsid w:val="00871184"/>
    <w:rsid w:val="00873002"/>
    <w:rsid w:val="0087761D"/>
    <w:rsid w:val="0088485D"/>
    <w:rsid w:val="00885953"/>
    <w:rsid w:val="0088657A"/>
    <w:rsid w:val="00886B82"/>
    <w:rsid w:val="008911DF"/>
    <w:rsid w:val="00891456"/>
    <w:rsid w:val="008925E9"/>
    <w:rsid w:val="00895A81"/>
    <w:rsid w:val="00895EFC"/>
    <w:rsid w:val="00896F0A"/>
    <w:rsid w:val="008A1983"/>
    <w:rsid w:val="008B0952"/>
    <w:rsid w:val="008B4971"/>
    <w:rsid w:val="008B6BBC"/>
    <w:rsid w:val="008B7100"/>
    <w:rsid w:val="008B71EC"/>
    <w:rsid w:val="008B7299"/>
    <w:rsid w:val="008C0339"/>
    <w:rsid w:val="008C0C02"/>
    <w:rsid w:val="008C6C5B"/>
    <w:rsid w:val="008D0E6E"/>
    <w:rsid w:val="008D0EDB"/>
    <w:rsid w:val="008D2B6E"/>
    <w:rsid w:val="008D609C"/>
    <w:rsid w:val="008D6992"/>
    <w:rsid w:val="008E2E28"/>
    <w:rsid w:val="008E49A1"/>
    <w:rsid w:val="008E5B71"/>
    <w:rsid w:val="008F0B67"/>
    <w:rsid w:val="008F113A"/>
    <w:rsid w:val="008F322D"/>
    <w:rsid w:val="008F3B7A"/>
    <w:rsid w:val="008F3DDD"/>
    <w:rsid w:val="008F3F8A"/>
    <w:rsid w:val="008F5A17"/>
    <w:rsid w:val="008F5C94"/>
    <w:rsid w:val="008F71A3"/>
    <w:rsid w:val="0091043E"/>
    <w:rsid w:val="00911477"/>
    <w:rsid w:val="00913338"/>
    <w:rsid w:val="009147BC"/>
    <w:rsid w:val="00914A9F"/>
    <w:rsid w:val="0091560D"/>
    <w:rsid w:val="00916A90"/>
    <w:rsid w:val="009317DB"/>
    <w:rsid w:val="009327D3"/>
    <w:rsid w:val="00940329"/>
    <w:rsid w:val="0094035B"/>
    <w:rsid w:val="009411FD"/>
    <w:rsid w:val="00943232"/>
    <w:rsid w:val="00946D94"/>
    <w:rsid w:val="0095130C"/>
    <w:rsid w:val="00955149"/>
    <w:rsid w:val="00955DA1"/>
    <w:rsid w:val="00956879"/>
    <w:rsid w:val="00960D13"/>
    <w:rsid w:val="00961B38"/>
    <w:rsid w:val="00964419"/>
    <w:rsid w:val="00964CA0"/>
    <w:rsid w:val="00970F76"/>
    <w:rsid w:val="0097277E"/>
    <w:rsid w:val="00973444"/>
    <w:rsid w:val="009750C2"/>
    <w:rsid w:val="00977E62"/>
    <w:rsid w:val="00980F4A"/>
    <w:rsid w:val="0098323B"/>
    <w:rsid w:val="0098384E"/>
    <w:rsid w:val="00985F23"/>
    <w:rsid w:val="00987FF7"/>
    <w:rsid w:val="009966E9"/>
    <w:rsid w:val="009A00A6"/>
    <w:rsid w:val="009A3E61"/>
    <w:rsid w:val="009B0896"/>
    <w:rsid w:val="009B1241"/>
    <w:rsid w:val="009B1676"/>
    <w:rsid w:val="009B78BB"/>
    <w:rsid w:val="009C19F6"/>
    <w:rsid w:val="009C2C08"/>
    <w:rsid w:val="009D2190"/>
    <w:rsid w:val="009D28AC"/>
    <w:rsid w:val="009D6602"/>
    <w:rsid w:val="009D717C"/>
    <w:rsid w:val="009D75D4"/>
    <w:rsid w:val="009D7F0A"/>
    <w:rsid w:val="009E0309"/>
    <w:rsid w:val="009E0469"/>
    <w:rsid w:val="009E0B27"/>
    <w:rsid w:val="009E1A16"/>
    <w:rsid w:val="009E3277"/>
    <w:rsid w:val="009E34DA"/>
    <w:rsid w:val="009E3B3A"/>
    <w:rsid w:val="009E526C"/>
    <w:rsid w:val="009E5D32"/>
    <w:rsid w:val="009E6A2C"/>
    <w:rsid w:val="009F56F4"/>
    <w:rsid w:val="00A002B9"/>
    <w:rsid w:val="00A02E57"/>
    <w:rsid w:val="00A02E67"/>
    <w:rsid w:val="00A07C4A"/>
    <w:rsid w:val="00A11AA9"/>
    <w:rsid w:val="00A11D92"/>
    <w:rsid w:val="00A1427D"/>
    <w:rsid w:val="00A16A6F"/>
    <w:rsid w:val="00A202C2"/>
    <w:rsid w:val="00A22F7F"/>
    <w:rsid w:val="00A23B2C"/>
    <w:rsid w:val="00A24DCA"/>
    <w:rsid w:val="00A251A8"/>
    <w:rsid w:val="00A3047A"/>
    <w:rsid w:val="00A30785"/>
    <w:rsid w:val="00A34353"/>
    <w:rsid w:val="00A34511"/>
    <w:rsid w:val="00A34F16"/>
    <w:rsid w:val="00A35098"/>
    <w:rsid w:val="00A351BE"/>
    <w:rsid w:val="00A351F8"/>
    <w:rsid w:val="00A4309A"/>
    <w:rsid w:val="00A44F01"/>
    <w:rsid w:val="00A500DE"/>
    <w:rsid w:val="00A5178E"/>
    <w:rsid w:val="00A52B22"/>
    <w:rsid w:val="00A52C88"/>
    <w:rsid w:val="00A56BD3"/>
    <w:rsid w:val="00A61034"/>
    <w:rsid w:val="00A615F4"/>
    <w:rsid w:val="00A62280"/>
    <w:rsid w:val="00A62551"/>
    <w:rsid w:val="00A635BA"/>
    <w:rsid w:val="00A671A8"/>
    <w:rsid w:val="00A678E7"/>
    <w:rsid w:val="00A6797B"/>
    <w:rsid w:val="00A705F2"/>
    <w:rsid w:val="00A71926"/>
    <w:rsid w:val="00A71D4D"/>
    <w:rsid w:val="00A73227"/>
    <w:rsid w:val="00A74FE4"/>
    <w:rsid w:val="00A758D1"/>
    <w:rsid w:val="00A766D8"/>
    <w:rsid w:val="00A76FA8"/>
    <w:rsid w:val="00A80BA2"/>
    <w:rsid w:val="00A83113"/>
    <w:rsid w:val="00A86BF6"/>
    <w:rsid w:val="00A870D6"/>
    <w:rsid w:val="00A910EC"/>
    <w:rsid w:val="00A93E00"/>
    <w:rsid w:val="00A951BB"/>
    <w:rsid w:val="00A967D2"/>
    <w:rsid w:val="00A971FD"/>
    <w:rsid w:val="00AA088A"/>
    <w:rsid w:val="00AA6D59"/>
    <w:rsid w:val="00AA78DC"/>
    <w:rsid w:val="00AB1E53"/>
    <w:rsid w:val="00AB6806"/>
    <w:rsid w:val="00AC3124"/>
    <w:rsid w:val="00AC53C8"/>
    <w:rsid w:val="00AC7374"/>
    <w:rsid w:val="00AD035B"/>
    <w:rsid w:val="00AD4908"/>
    <w:rsid w:val="00AE06C5"/>
    <w:rsid w:val="00AE096B"/>
    <w:rsid w:val="00AE1792"/>
    <w:rsid w:val="00AE2D83"/>
    <w:rsid w:val="00AE527D"/>
    <w:rsid w:val="00AE59D1"/>
    <w:rsid w:val="00AE6360"/>
    <w:rsid w:val="00AE7202"/>
    <w:rsid w:val="00AF06EC"/>
    <w:rsid w:val="00AF1B14"/>
    <w:rsid w:val="00AF2E17"/>
    <w:rsid w:val="00AF4C22"/>
    <w:rsid w:val="00AF7C13"/>
    <w:rsid w:val="00AF7E32"/>
    <w:rsid w:val="00B0288B"/>
    <w:rsid w:val="00B057E7"/>
    <w:rsid w:val="00B24AA3"/>
    <w:rsid w:val="00B25236"/>
    <w:rsid w:val="00B27867"/>
    <w:rsid w:val="00B30384"/>
    <w:rsid w:val="00B33E4A"/>
    <w:rsid w:val="00B35238"/>
    <w:rsid w:val="00B40467"/>
    <w:rsid w:val="00B4552F"/>
    <w:rsid w:val="00B47439"/>
    <w:rsid w:val="00B52E6C"/>
    <w:rsid w:val="00B5309C"/>
    <w:rsid w:val="00B557CA"/>
    <w:rsid w:val="00B55F44"/>
    <w:rsid w:val="00B62BBE"/>
    <w:rsid w:val="00B659D0"/>
    <w:rsid w:val="00B73509"/>
    <w:rsid w:val="00B73CAC"/>
    <w:rsid w:val="00B7505B"/>
    <w:rsid w:val="00B816A2"/>
    <w:rsid w:val="00B81C94"/>
    <w:rsid w:val="00B8732E"/>
    <w:rsid w:val="00B8769F"/>
    <w:rsid w:val="00B91AED"/>
    <w:rsid w:val="00B91B44"/>
    <w:rsid w:val="00B91B90"/>
    <w:rsid w:val="00B95217"/>
    <w:rsid w:val="00B973B4"/>
    <w:rsid w:val="00BA02C9"/>
    <w:rsid w:val="00BA079E"/>
    <w:rsid w:val="00BA3C2D"/>
    <w:rsid w:val="00BA62D7"/>
    <w:rsid w:val="00BA6427"/>
    <w:rsid w:val="00BB231E"/>
    <w:rsid w:val="00BB248C"/>
    <w:rsid w:val="00BB2946"/>
    <w:rsid w:val="00BB4020"/>
    <w:rsid w:val="00BB4775"/>
    <w:rsid w:val="00BB64D6"/>
    <w:rsid w:val="00BB6BFC"/>
    <w:rsid w:val="00BC0E6D"/>
    <w:rsid w:val="00BC2267"/>
    <w:rsid w:val="00BC28C6"/>
    <w:rsid w:val="00BC5F62"/>
    <w:rsid w:val="00BC7EBC"/>
    <w:rsid w:val="00BD1088"/>
    <w:rsid w:val="00BD1863"/>
    <w:rsid w:val="00BD46A9"/>
    <w:rsid w:val="00BD55B3"/>
    <w:rsid w:val="00BD59F9"/>
    <w:rsid w:val="00BE1637"/>
    <w:rsid w:val="00BE2880"/>
    <w:rsid w:val="00BE33C0"/>
    <w:rsid w:val="00BE60FF"/>
    <w:rsid w:val="00BE63E3"/>
    <w:rsid w:val="00BE74C4"/>
    <w:rsid w:val="00BE7E4B"/>
    <w:rsid w:val="00BF0FAD"/>
    <w:rsid w:val="00BF12E8"/>
    <w:rsid w:val="00BF32B5"/>
    <w:rsid w:val="00BF39CA"/>
    <w:rsid w:val="00BF4483"/>
    <w:rsid w:val="00BF4E06"/>
    <w:rsid w:val="00BF72D4"/>
    <w:rsid w:val="00BF74D7"/>
    <w:rsid w:val="00BF7CDD"/>
    <w:rsid w:val="00C003DF"/>
    <w:rsid w:val="00C00670"/>
    <w:rsid w:val="00C00AC2"/>
    <w:rsid w:val="00C0124B"/>
    <w:rsid w:val="00C038A1"/>
    <w:rsid w:val="00C043F4"/>
    <w:rsid w:val="00C04C68"/>
    <w:rsid w:val="00C1504E"/>
    <w:rsid w:val="00C1558A"/>
    <w:rsid w:val="00C22882"/>
    <w:rsid w:val="00C22C94"/>
    <w:rsid w:val="00C2634D"/>
    <w:rsid w:val="00C309CB"/>
    <w:rsid w:val="00C311E3"/>
    <w:rsid w:val="00C315E1"/>
    <w:rsid w:val="00C324A9"/>
    <w:rsid w:val="00C3523C"/>
    <w:rsid w:val="00C36901"/>
    <w:rsid w:val="00C36DCD"/>
    <w:rsid w:val="00C37240"/>
    <w:rsid w:val="00C41DC4"/>
    <w:rsid w:val="00C4598F"/>
    <w:rsid w:val="00C460EE"/>
    <w:rsid w:val="00C47183"/>
    <w:rsid w:val="00C4788A"/>
    <w:rsid w:val="00C478C0"/>
    <w:rsid w:val="00C51FC6"/>
    <w:rsid w:val="00C5297D"/>
    <w:rsid w:val="00C52BA4"/>
    <w:rsid w:val="00C56B55"/>
    <w:rsid w:val="00C57949"/>
    <w:rsid w:val="00C57DAF"/>
    <w:rsid w:val="00C604FC"/>
    <w:rsid w:val="00C60786"/>
    <w:rsid w:val="00C630A3"/>
    <w:rsid w:val="00C63FD7"/>
    <w:rsid w:val="00C64472"/>
    <w:rsid w:val="00C67A0F"/>
    <w:rsid w:val="00C67A38"/>
    <w:rsid w:val="00C72DE4"/>
    <w:rsid w:val="00C77DEA"/>
    <w:rsid w:val="00C829D8"/>
    <w:rsid w:val="00C82F75"/>
    <w:rsid w:val="00C84094"/>
    <w:rsid w:val="00C850E7"/>
    <w:rsid w:val="00C86923"/>
    <w:rsid w:val="00C86A94"/>
    <w:rsid w:val="00C87659"/>
    <w:rsid w:val="00C902B2"/>
    <w:rsid w:val="00C90DBB"/>
    <w:rsid w:val="00C91158"/>
    <w:rsid w:val="00C911B8"/>
    <w:rsid w:val="00C912E0"/>
    <w:rsid w:val="00C920AD"/>
    <w:rsid w:val="00C92167"/>
    <w:rsid w:val="00C93D9F"/>
    <w:rsid w:val="00CA0B99"/>
    <w:rsid w:val="00CA3BDC"/>
    <w:rsid w:val="00CA6E99"/>
    <w:rsid w:val="00CB1A69"/>
    <w:rsid w:val="00CB24AB"/>
    <w:rsid w:val="00CB2C36"/>
    <w:rsid w:val="00CB3625"/>
    <w:rsid w:val="00CB37FC"/>
    <w:rsid w:val="00CB66BC"/>
    <w:rsid w:val="00CB701F"/>
    <w:rsid w:val="00CB739A"/>
    <w:rsid w:val="00CC0E0B"/>
    <w:rsid w:val="00CC36C3"/>
    <w:rsid w:val="00CD0157"/>
    <w:rsid w:val="00CD01B5"/>
    <w:rsid w:val="00CD0574"/>
    <w:rsid w:val="00CD1519"/>
    <w:rsid w:val="00CD19A6"/>
    <w:rsid w:val="00CD44A0"/>
    <w:rsid w:val="00CD5880"/>
    <w:rsid w:val="00CD65C2"/>
    <w:rsid w:val="00CE0AC7"/>
    <w:rsid w:val="00CE1675"/>
    <w:rsid w:val="00CE630B"/>
    <w:rsid w:val="00CF12E9"/>
    <w:rsid w:val="00CF1533"/>
    <w:rsid w:val="00CF26DA"/>
    <w:rsid w:val="00CF42B2"/>
    <w:rsid w:val="00CF4357"/>
    <w:rsid w:val="00CF5103"/>
    <w:rsid w:val="00CF60C9"/>
    <w:rsid w:val="00CF66F2"/>
    <w:rsid w:val="00D01A64"/>
    <w:rsid w:val="00D04B4A"/>
    <w:rsid w:val="00D053DE"/>
    <w:rsid w:val="00D102C1"/>
    <w:rsid w:val="00D117CB"/>
    <w:rsid w:val="00D12522"/>
    <w:rsid w:val="00D125F8"/>
    <w:rsid w:val="00D1448F"/>
    <w:rsid w:val="00D14CA2"/>
    <w:rsid w:val="00D14E13"/>
    <w:rsid w:val="00D15F43"/>
    <w:rsid w:val="00D2067D"/>
    <w:rsid w:val="00D20CE1"/>
    <w:rsid w:val="00D21124"/>
    <w:rsid w:val="00D211D6"/>
    <w:rsid w:val="00D22247"/>
    <w:rsid w:val="00D32280"/>
    <w:rsid w:val="00D34CDA"/>
    <w:rsid w:val="00D34E51"/>
    <w:rsid w:val="00D37426"/>
    <w:rsid w:val="00D402CC"/>
    <w:rsid w:val="00D40362"/>
    <w:rsid w:val="00D40628"/>
    <w:rsid w:val="00D42711"/>
    <w:rsid w:val="00D432D2"/>
    <w:rsid w:val="00D43873"/>
    <w:rsid w:val="00D44B43"/>
    <w:rsid w:val="00D476CE"/>
    <w:rsid w:val="00D51A53"/>
    <w:rsid w:val="00D5261C"/>
    <w:rsid w:val="00D52DF3"/>
    <w:rsid w:val="00D53874"/>
    <w:rsid w:val="00D55729"/>
    <w:rsid w:val="00D5697D"/>
    <w:rsid w:val="00D644FF"/>
    <w:rsid w:val="00D67FA5"/>
    <w:rsid w:val="00D705AF"/>
    <w:rsid w:val="00D72DCC"/>
    <w:rsid w:val="00D77EFD"/>
    <w:rsid w:val="00D83121"/>
    <w:rsid w:val="00D844C4"/>
    <w:rsid w:val="00D87784"/>
    <w:rsid w:val="00D9051A"/>
    <w:rsid w:val="00D921B4"/>
    <w:rsid w:val="00D93948"/>
    <w:rsid w:val="00D93C6D"/>
    <w:rsid w:val="00DA04E9"/>
    <w:rsid w:val="00DA0FCE"/>
    <w:rsid w:val="00DA113E"/>
    <w:rsid w:val="00DA117C"/>
    <w:rsid w:val="00DA2A90"/>
    <w:rsid w:val="00DA2D70"/>
    <w:rsid w:val="00DA62F8"/>
    <w:rsid w:val="00DA6487"/>
    <w:rsid w:val="00DA7B39"/>
    <w:rsid w:val="00DB03CA"/>
    <w:rsid w:val="00DB0730"/>
    <w:rsid w:val="00DB0C15"/>
    <w:rsid w:val="00DB147B"/>
    <w:rsid w:val="00DB1889"/>
    <w:rsid w:val="00DB2226"/>
    <w:rsid w:val="00DB30B9"/>
    <w:rsid w:val="00DB3D21"/>
    <w:rsid w:val="00DB3F1B"/>
    <w:rsid w:val="00DC0155"/>
    <w:rsid w:val="00DC1749"/>
    <w:rsid w:val="00DC24E5"/>
    <w:rsid w:val="00DC2E81"/>
    <w:rsid w:val="00DC35EC"/>
    <w:rsid w:val="00DC550E"/>
    <w:rsid w:val="00DD5AFC"/>
    <w:rsid w:val="00DD6F0D"/>
    <w:rsid w:val="00DD777B"/>
    <w:rsid w:val="00DD79DB"/>
    <w:rsid w:val="00DE10BB"/>
    <w:rsid w:val="00DE6129"/>
    <w:rsid w:val="00DF07B3"/>
    <w:rsid w:val="00DF6011"/>
    <w:rsid w:val="00DF6761"/>
    <w:rsid w:val="00E007AB"/>
    <w:rsid w:val="00E07D69"/>
    <w:rsid w:val="00E110BF"/>
    <w:rsid w:val="00E12C86"/>
    <w:rsid w:val="00E13022"/>
    <w:rsid w:val="00E15680"/>
    <w:rsid w:val="00E16CC8"/>
    <w:rsid w:val="00E21ACF"/>
    <w:rsid w:val="00E242A3"/>
    <w:rsid w:val="00E32246"/>
    <w:rsid w:val="00E32494"/>
    <w:rsid w:val="00E331CC"/>
    <w:rsid w:val="00E34E4B"/>
    <w:rsid w:val="00E36E80"/>
    <w:rsid w:val="00E40AE3"/>
    <w:rsid w:val="00E414A1"/>
    <w:rsid w:val="00E44D43"/>
    <w:rsid w:val="00E528FD"/>
    <w:rsid w:val="00E544D5"/>
    <w:rsid w:val="00E565E6"/>
    <w:rsid w:val="00E578E3"/>
    <w:rsid w:val="00E5794A"/>
    <w:rsid w:val="00E6013E"/>
    <w:rsid w:val="00E61A63"/>
    <w:rsid w:val="00E62632"/>
    <w:rsid w:val="00E63D6E"/>
    <w:rsid w:val="00E650DB"/>
    <w:rsid w:val="00E65CCB"/>
    <w:rsid w:val="00E7043B"/>
    <w:rsid w:val="00E70597"/>
    <w:rsid w:val="00E7080F"/>
    <w:rsid w:val="00E731D8"/>
    <w:rsid w:val="00E747CB"/>
    <w:rsid w:val="00E765D5"/>
    <w:rsid w:val="00E76D51"/>
    <w:rsid w:val="00E77F6B"/>
    <w:rsid w:val="00E806FB"/>
    <w:rsid w:val="00E86F2D"/>
    <w:rsid w:val="00E957C7"/>
    <w:rsid w:val="00E95EE7"/>
    <w:rsid w:val="00EA26A1"/>
    <w:rsid w:val="00EA414F"/>
    <w:rsid w:val="00EA6519"/>
    <w:rsid w:val="00EA74CE"/>
    <w:rsid w:val="00EA7772"/>
    <w:rsid w:val="00EB0929"/>
    <w:rsid w:val="00EB14B6"/>
    <w:rsid w:val="00EB217A"/>
    <w:rsid w:val="00EB4A27"/>
    <w:rsid w:val="00EB5F20"/>
    <w:rsid w:val="00EB6A15"/>
    <w:rsid w:val="00EC0338"/>
    <w:rsid w:val="00EC29FB"/>
    <w:rsid w:val="00EC2C87"/>
    <w:rsid w:val="00EC2CEE"/>
    <w:rsid w:val="00EC62FB"/>
    <w:rsid w:val="00EC63E8"/>
    <w:rsid w:val="00EC70AE"/>
    <w:rsid w:val="00EC74F6"/>
    <w:rsid w:val="00EC7510"/>
    <w:rsid w:val="00ED0C16"/>
    <w:rsid w:val="00ED1B8C"/>
    <w:rsid w:val="00ED442E"/>
    <w:rsid w:val="00ED7CE6"/>
    <w:rsid w:val="00EE15B8"/>
    <w:rsid w:val="00EE296E"/>
    <w:rsid w:val="00EE6357"/>
    <w:rsid w:val="00EE7502"/>
    <w:rsid w:val="00EF23D1"/>
    <w:rsid w:val="00EF30B6"/>
    <w:rsid w:val="00EF4093"/>
    <w:rsid w:val="00EF47C9"/>
    <w:rsid w:val="00F00C77"/>
    <w:rsid w:val="00F05521"/>
    <w:rsid w:val="00F07E43"/>
    <w:rsid w:val="00F07E48"/>
    <w:rsid w:val="00F11A7D"/>
    <w:rsid w:val="00F12550"/>
    <w:rsid w:val="00F131C2"/>
    <w:rsid w:val="00F15231"/>
    <w:rsid w:val="00F219FF"/>
    <w:rsid w:val="00F22D09"/>
    <w:rsid w:val="00F23A03"/>
    <w:rsid w:val="00F2674C"/>
    <w:rsid w:val="00F27385"/>
    <w:rsid w:val="00F27ED6"/>
    <w:rsid w:val="00F32027"/>
    <w:rsid w:val="00F344C7"/>
    <w:rsid w:val="00F40CA2"/>
    <w:rsid w:val="00F4107F"/>
    <w:rsid w:val="00F4111D"/>
    <w:rsid w:val="00F47BC6"/>
    <w:rsid w:val="00F51780"/>
    <w:rsid w:val="00F5351B"/>
    <w:rsid w:val="00F53EBD"/>
    <w:rsid w:val="00F5423E"/>
    <w:rsid w:val="00F549B5"/>
    <w:rsid w:val="00F54A48"/>
    <w:rsid w:val="00F54E7B"/>
    <w:rsid w:val="00F60193"/>
    <w:rsid w:val="00F61686"/>
    <w:rsid w:val="00F618AE"/>
    <w:rsid w:val="00F61DEE"/>
    <w:rsid w:val="00F628B5"/>
    <w:rsid w:val="00F62CC7"/>
    <w:rsid w:val="00F64316"/>
    <w:rsid w:val="00F665C8"/>
    <w:rsid w:val="00F719F1"/>
    <w:rsid w:val="00F724B2"/>
    <w:rsid w:val="00F76A96"/>
    <w:rsid w:val="00F7734E"/>
    <w:rsid w:val="00F777AA"/>
    <w:rsid w:val="00F80ABD"/>
    <w:rsid w:val="00F83076"/>
    <w:rsid w:val="00F83F96"/>
    <w:rsid w:val="00F85700"/>
    <w:rsid w:val="00F86E72"/>
    <w:rsid w:val="00F87497"/>
    <w:rsid w:val="00F904D4"/>
    <w:rsid w:val="00F9372B"/>
    <w:rsid w:val="00F9525F"/>
    <w:rsid w:val="00F96961"/>
    <w:rsid w:val="00F97138"/>
    <w:rsid w:val="00FA121B"/>
    <w:rsid w:val="00FA1C37"/>
    <w:rsid w:val="00FA42FA"/>
    <w:rsid w:val="00FA451C"/>
    <w:rsid w:val="00FA6BB4"/>
    <w:rsid w:val="00FA7ACE"/>
    <w:rsid w:val="00FB1BFB"/>
    <w:rsid w:val="00FB2D65"/>
    <w:rsid w:val="00FB364B"/>
    <w:rsid w:val="00FB3932"/>
    <w:rsid w:val="00FB4913"/>
    <w:rsid w:val="00FB756E"/>
    <w:rsid w:val="00FB79B9"/>
    <w:rsid w:val="00FC1C8E"/>
    <w:rsid w:val="00FC38E6"/>
    <w:rsid w:val="00FC465D"/>
    <w:rsid w:val="00FC686B"/>
    <w:rsid w:val="00FC6E4B"/>
    <w:rsid w:val="00FC7A25"/>
    <w:rsid w:val="00FD00C6"/>
    <w:rsid w:val="00FD7775"/>
    <w:rsid w:val="00FD7D92"/>
    <w:rsid w:val="00FE0ABF"/>
    <w:rsid w:val="00FE200E"/>
    <w:rsid w:val="00FE2A2E"/>
    <w:rsid w:val="00FE467E"/>
    <w:rsid w:val="00FE4C73"/>
    <w:rsid w:val="00FE615A"/>
    <w:rsid w:val="00FE7A77"/>
    <w:rsid w:val="00FF7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81"/>
    <w:rPr>
      <w:rFonts w:ascii="Arial" w:hAnsi="Arial"/>
    </w:rPr>
  </w:style>
  <w:style w:type="paragraph" w:styleId="Heading1">
    <w:name w:val="heading 1"/>
    <w:basedOn w:val="Normal"/>
    <w:next w:val="Normal"/>
    <w:qFormat/>
    <w:rsid w:val="00061581"/>
    <w:pPr>
      <w:keepNext/>
      <w:outlineLvl w:val="0"/>
    </w:pPr>
    <w:rPr>
      <w:rFonts w:ascii="Arial (W1)" w:hAnsi="Arial (W1)"/>
      <w:b/>
      <w:color w:val="000080"/>
      <w:sz w:val="24"/>
    </w:rPr>
  </w:style>
  <w:style w:type="paragraph" w:styleId="Heading3">
    <w:name w:val="heading 3"/>
    <w:basedOn w:val="Normal"/>
    <w:next w:val="Normal"/>
    <w:qFormat/>
    <w:rsid w:val="007C6128"/>
    <w:pPr>
      <w:keepNext/>
      <w:spacing w:before="240" w:after="60"/>
      <w:outlineLvl w:val="2"/>
    </w:pPr>
    <w:rPr>
      <w:rFonts w:cs="Arial"/>
      <w:b/>
      <w:bCs/>
      <w:sz w:val="26"/>
      <w:szCs w:val="26"/>
    </w:rPr>
  </w:style>
  <w:style w:type="paragraph" w:styleId="Heading6">
    <w:name w:val="heading 6"/>
    <w:basedOn w:val="Normal"/>
    <w:next w:val="Normal"/>
    <w:link w:val="Heading6Char"/>
    <w:semiHidden/>
    <w:unhideWhenUsed/>
    <w:qFormat/>
    <w:rsid w:val="001F7B9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nhideWhenUsed/>
    <w:qFormat/>
    <w:rsid w:val="001D5F6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1581"/>
    <w:pPr>
      <w:tabs>
        <w:tab w:val="center" w:pos="4320"/>
        <w:tab w:val="right" w:pos="8640"/>
      </w:tabs>
    </w:pPr>
  </w:style>
  <w:style w:type="paragraph" w:customStyle="1" w:styleId="a-bullet">
    <w:name w:val="a-bullet"/>
    <w:basedOn w:val="Normal"/>
    <w:rsid w:val="00061581"/>
    <w:pPr>
      <w:numPr>
        <w:ilvl w:val="1"/>
        <w:numId w:val="1"/>
      </w:numPr>
      <w:autoSpaceDE w:val="0"/>
      <w:autoSpaceDN w:val="0"/>
      <w:spacing w:before="100" w:beforeAutospacing="1" w:after="100" w:afterAutospacing="1" w:line="280" w:lineRule="atLeast"/>
      <w:ind w:left="1800" w:right="547"/>
    </w:pPr>
    <w:rPr>
      <w:rFonts w:ascii="Trebuchet MS" w:hAnsi="Trebuchet MS"/>
    </w:rPr>
  </w:style>
  <w:style w:type="paragraph" w:styleId="Footer">
    <w:name w:val="footer"/>
    <w:basedOn w:val="Normal"/>
    <w:rsid w:val="00061581"/>
    <w:pPr>
      <w:tabs>
        <w:tab w:val="center" w:pos="4320"/>
        <w:tab w:val="right" w:pos="8640"/>
      </w:tabs>
    </w:pPr>
  </w:style>
  <w:style w:type="paragraph" w:customStyle="1" w:styleId="Name">
    <w:name w:val="Name"/>
    <w:autoRedefine/>
    <w:rsid w:val="005E6BDC"/>
    <w:pPr>
      <w:pBdr>
        <w:bottom w:val="single" w:sz="12" w:space="1" w:color="auto"/>
      </w:pBdr>
      <w:tabs>
        <w:tab w:val="left" w:pos="4500"/>
        <w:tab w:val="left" w:pos="4860"/>
      </w:tabs>
    </w:pPr>
    <w:rPr>
      <w:rFonts w:ascii="Verdana" w:hAnsi="Verdana"/>
      <w:b/>
      <w:noProof/>
      <w:color w:val="000000"/>
      <w:lang w:val="fr-FR"/>
    </w:rPr>
  </w:style>
  <w:style w:type="character" w:styleId="Hyperlink">
    <w:name w:val="Hyperlink"/>
    <w:rsid w:val="005E6BDC"/>
    <w:rPr>
      <w:color w:val="0000FF"/>
      <w:u w:val="single"/>
    </w:rPr>
  </w:style>
  <w:style w:type="paragraph" w:customStyle="1" w:styleId="REDBULLETS">
    <w:name w:val="REDBULLETS"/>
    <w:basedOn w:val="Normal"/>
    <w:rsid w:val="005E6BDC"/>
    <w:pPr>
      <w:tabs>
        <w:tab w:val="num" w:pos="648"/>
      </w:tabs>
      <w:spacing w:before="60" w:after="60"/>
      <w:ind w:left="288"/>
    </w:pPr>
    <w:rPr>
      <w:b/>
      <w:color w:val="000000"/>
      <w:sz w:val="18"/>
    </w:rPr>
  </w:style>
  <w:style w:type="paragraph" w:customStyle="1" w:styleId="Cog-body">
    <w:name w:val="Cog-body"/>
    <w:basedOn w:val="Normal"/>
    <w:rsid w:val="007C6128"/>
    <w:pPr>
      <w:keepNext/>
      <w:widowControl w:val="0"/>
      <w:suppressAutoHyphens/>
      <w:spacing w:before="60" w:after="60" w:line="260" w:lineRule="atLeast"/>
      <w:ind w:left="720"/>
      <w:jc w:val="both"/>
    </w:pPr>
    <w:rPr>
      <w:rFonts w:cs="Tms Rmn"/>
      <w:lang w:eastAsia="ar-SA"/>
    </w:rPr>
  </w:style>
  <w:style w:type="paragraph" w:customStyle="1" w:styleId="Cog-H3a">
    <w:name w:val="Cog-H3a"/>
    <w:basedOn w:val="Heading3"/>
    <w:rsid w:val="007C6128"/>
    <w:pPr>
      <w:widowControl w:val="0"/>
      <w:tabs>
        <w:tab w:val="left" w:pos="-1440"/>
        <w:tab w:val="left" w:pos="-720"/>
        <w:tab w:val="left" w:pos="1"/>
        <w:tab w:val="left" w:pos="5622"/>
        <w:tab w:val="left" w:pos="14400"/>
        <w:tab w:val="left" w:pos="15120"/>
        <w:tab w:val="left" w:pos="15840"/>
        <w:tab w:val="left" w:pos="16560"/>
        <w:tab w:val="left" w:pos="17280"/>
        <w:tab w:val="left" w:pos="18000"/>
        <w:tab w:val="left" w:pos="18720"/>
      </w:tabs>
      <w:suppressAutoHyphens/>
      <w:spacing w:before="120" w:after="120" w:line="240" w:lineRule="atLeast"/>
    </w:pPr>
    <w:rPr>
      <w:rFonts w:cs="Tms Rmn"/>
      <w:bCs w:val="0"/>
      <w:color w:val="000080"/>
      <w:sz w:val="22"/>
      <w:szCs w:val="20"/>
      <w:lang w:eastAsia="ar-SA"/>
    </w:rPr>
  </w:style>
  <w:style w:type="paragraph" w:customStyle="1" w:styleId="Cog-bullet">
    <w:name w:val="Cog-bullet"/>
    <w:basedOn w:val="Normal"/>
    <w:rsid w:val="007C6128"/>
    <w:pPr>
      <w:keepNext/>
      <w:widowControl w:val="0"/>
      <w:numPr>
        <w:numId w:val="1"/>
      </w:numPr>
      <w:suppressAutoHyphens/>
      <w:spacing w:before="60" w:after="60" w:line="260" w:lineRule="atLeast"/>
      <w:ind w:left="0" w:firstLine="0"/>
    </w:pPr>
    <w:rPr>
      <w:rFonts w:cs="Tms Rmn"/>
      <w:lang w:eastAsia="ar-SA"/>
    </w:rPr>
  </w:style>
  <w:style w:type="paragraph" w:styleId="FootnoteText">
    <w:name w:val="footnote text"/>
    <w:basedOn w:val="Normal"/>
    <w:link w:val="FootnoteTextChar"/>
    <w:rsid w:val="00720E62"/>
    <w:rPr>
      <w:sz w:val="24"/>
      <w:szCs w:val="24"/>
    </w:rPr>
  </w:style>
  <w:style w:type="character" w:customStyle="1" w:styleId="FootnoteTextChar">
    <w:name w:val="Footnote Text Char"/>
    <w:link w:val="FootnoteText"/>
    <w:rsid w:val="00720E62"/>
    <w:rPr>
      <w:rFonts w:ascii="Arial" w:hAnsi="Arial"/>
      <w:sz w:val="24"/>
      <w:szCs w:val="24"/>
    </w:rPr>
  </w:style>
  <w:style w:type="character" w:styleId="FootnoteReference">
    <w:name w:val="footnote reference"/>
    <w:rsid w:val="00720E62"/>
    <w:rPr>
      <w:vertAlign w:val="superscript"/>
    </w:rPr>
  </w:style>
  <w:style w:type="paragraph" w:styleId="ListParagraph">
    <w:name w:val="List Paragraph"/>
    <w:basedOn w:val="Normal"/>
    <w:uiPriority w:val="34"/>
    <w:qFormat/>
    <w:rsid w:val="00711F17"/>
    <w:pPr>
      <w:keepNext/>
      <w:ind w:left="720"/>
    </w:pPr>
    <w:rPr>
      <w:rFonts w:ascii="Times New Roman" w:hAnsi="Times New Roman"/>
      <w:snapToGrid w:val="0"/>
      <w:kern w:val="28"/>
    </w:rPr>
  </w:style>
  <w:style w:type="character" w:styleId="SubtleEmphasis">
    <w:name w:val="Subtle Emphasis"/>
    <w:basedOn w:val="DefaultParagraphFont"/>
    <w:uiPriority w:val="19"/>
    <w:qFormat/>
    <w:rsid w:val="006E3B97"/>
    <w:rPr>
      <w:i/>
      <w:iCs/>
      <w:color w:val="808080" w:themeColor="text1" w:themeTint="7F"/>
    </w:rPr>
  </w:style>
  <w:style w:type="character" w:styleId="IntenseEmphasis">
    <w:name w:val="Intense Emphasis"/>
    <w:basedOn w:val="DefaultParagraphFont"/>
    <w:uiPriority w:val="21"/>
    <w:qFormat/>
    <w:rsid w:val="006E3B97"/>
    <w:rPr>
      <w:b/>
      <w:bCs/>
      <w:i/>
      <w:iCs/>
      <w:color w:val="4F81BD" w:themeColor="accent1"/>
    </w:rPr>
  </w:style>
  <w:style w:type="character" w:styleId="SubtleReference">
    <w:name w:val="Subtle Reference"/>
    <w:basedOn w:val="DefaultParagraphFont"/>
    <w:uiPriority w:val="31"/>
    <w:qFormat/>
    <w:rsid w:val="006E3B97"/>
    <w:rPr>
      <w:smallCaps/>
      <w:color w:val="C0504D" w:themeColor="accent2"/>
      <w:u w:val="single"/>
    </w:rPr>
  </w:style>
  <w:style w:type="character" w:styleId="IntenseReference">
    <w:name w:val="Intense Reference"/>
    <w:basedOn w:val="DefaultParagraphFont"/>
    <w:uiPriority w:val="32"/>
    <w:qFormat/>
    <w:rsid w:val="006E3B97"/>
    <w:rPr>
      <w:b/>
      <w:bCs/>
      <w:smallCaps/>
      <w:color w:val="C0504D" w:themeColor="accent2"/>
      <w:spacing w:val="5"/>
      <w:u w:val="single"/>
    </w:rPr>
  </w:style>
  <w:style w:type="character" w:styleId="BookTitle">
    <w:name w:val="Book Title"/>
    <w:basedOn w:val="DefaultParagraphFont"/>
    <w:uiPriority w:val="33"/>
    <w:qFormat/>
    <w:rsid w:val="006E3B97"/>
    <w:rPr>
      <w:b/>
      <w:bCs/>
      <w:smallCaps/>
      <w:spacing w:val="5"/>
    </w:rPr>
  </w:style>
  <w:style w:type="paragraph" w:customStyle="1" w:styleId="NoteLevel21">
    <w:name w:val="Note Level 21"/>
    <w:basedOn w:val="Normal"/>
    <w:uiPriority w:val="1"/>
    <w:qFormat/>
    <w:rsid w:val="006E3B97"/>
    <w:pPr>
      <w:keepNext/>
      <w:numPr>
        <w:ilvl w:val="1"/>
        <w:numId w:val="9"/>
      </w:numPr>
      <w:contextualSpacing/>
      <w:outlineLvl w:val="1"/>
    </w:pPr>
    <w:rPr>
      <w:rFonts w:ascii="Verdana" w:hAnsi="Verdana"/>
    </w:rPr>
  </w:style>
  <w:style w:type="paragraph" w:styleId="Subtitle">
    <w:name w:val="Subtitle"/>
    <w:basedOn w:val="Normal"/>
    <w:next w:val="Normal"/>
    <w:link w:val="SubtitleChar"/>
    <w:qFormat/>
    <w:rsid w:val="00A971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971F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A971FD"/>
    <w:rPr>
      <w:b/>
      <w:bCs/>
    </w:rPr>
  </w:style>
  <w:style w:type="paragraph" w:styleId="Title">
    <w:name w:val="Title"/>
    <w:basedOn w:val="Normal"/>
    <w:next w:val="Normal"/>
    <w:link w:val="TitleChar"/>
    <w:qFormat/>
    <w:rsid w:val="000831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831E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2E4839"/>
    <w:pPr>
      <w:spacing w:after="120"/>
    </w:pPr>
    <w:rPr>
      <w:rFonts w:ascii="Times New Roman" w:hAnsi="Times New Roman"/>
    </w:rPr>
  </w:style>
  <w:style w:type="character" w:customStyle="1" w:styleId="BodyTextChar">
    <w:name w:val="Body Text Char"/>
    <w:basedOn w:val="DefaultParagraphFont"/>
    <w:link w:val="BodyText"/>
    <w:rsid w:val="002E4839"/>
  </w:style>
  <w:style w:type="paragraph" w:styleId="BalloonText">
    <w:name w:val="Balloon Text"/>
    <w:basedOn w:val="Normal"/>
    <w:link w:val="BalloonTextChar"/>
    <w:rsid w:val="00247E51"/>
    <w:rPr>
      <w:rFonts w:ascii="Lucida Grande" w:hAnsi="Lucida Grande" w:cs="Lucida Grande"/>
      <w:sz w:val="18"/>
      <w:szCs w:val="18"/>
    </w:rPr>
  </w:style>
  <w:style w:type="character" w:customStyle="1" w:styleId="BalloonTextChar">
    <w:name w:val="Balloon Text Char"/>
    <w:basedOn w:val="DefaultParagraphFont"/>
    <w:link w:val="BalloonText"/>
    <w:rsid w:val="00247E51"/>
    <w:rPr>
      <w:rFonts w:ascii="Lucida Grande" w:hAnsi="Lucida Grande" w:cs="Lucida Grande"/>
      <w:sz w:val="18"/>
      <w:szCs w:val="18"/>
    </w:rPr>
  </w:style>
  <w:style w:type="table" w:styleId="TableGrid">
    <w:name w:val="Table Grid"/>
    <w:basedOn w:val="TableNormal"/>
    <w:rsid w:val="004C70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rsid w:val="001D5F65"/>
    <w:rPr>
      <w:rFonts w:asciiTheme="majorHAnsi" w:eastAsiaTheme="majorEastAsia" w:hAnsiTheme="majorHAnsi" w:cstheme="majorBidi"/>
      <w:i/>
      <w:iCs/>
      <w:color w:val="272727" w:themeColor="text1" w:themeTint="D8"/>
      <w:sz w:val="21"/>
      <w:szCs w:val="21"/>
    </w:rPr>
  </w:style>
  <w:style w:type="paragraph" w:customStyle="1" w:styleId="ResumeText">
    <w:name w:val="Resume Text"/>
    <w:basedOn w:val="Normal"/>
    <w:qFormat/>
    <w:rsid w:val="00565373"/>
    <w:pPr>
      <w:spacing w:before="40" w:after="40" w:line="288" w:lineRule="auto"/>
      <w:ind w:right="1440"/>
    </w:pPr>
    <w:rPr>
      <w:rFonts w:asciiTheme="minorHAnsi" w:eastAsiaTheme="minorEastAsia" w:hAnsiTheme="minorHAnsi" w:cstheme="minorBidi"/>
      <w:color w:val="595959" w:themeColor="text1" w:themeTint="A6"/>
      <w:kern w:val="20"/>
      <w:lang w:eastAsia="ja-JP"/>
    </w:rPr>
  </w:style>
  <w:style w:type="character" w:customStyle="1" w:styleId="apple-converted-space">
    <w:name w:val="apple-converted-space"/>
    <w:basedOn w:val="DefaultParagraphFont"/>
    <w:rsid w:val="00A870D6"/>
  </w:style>
  <w:style w:type="character" w:customStyle="1" w:styleId="Heading6Char">
    <w:name w:val="Heading 6 Char"/>
    <w:basedOn w:val="DefaultParagraphFont"/>
    <w:link w:val="Heading6"/>
    <w:semiHidden/>
    <w:rsid w:val="001F7B9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4441353">
      <w:bodyDiv w:val="1"/>
      <w:marLeft w:val="0"/>
      <w:marRight w:val="0"/>
      <w:marTop w:val="0"/>
      <w:marBottom w:val="0"/>
      <w:divBdr>
        <w:top w:val="none" w:sz="0" w:space="0" w:color="auto"/>
        <w:left w:val="none" w:sz="0" w:space="0" w:color="auto"/>
        <w:bottom w:val="none" w:sz="0" w:space="0" w:color="auto"/>
        <w:right w:val="none" w:sz="0" w:space="0" w:color="auto"/>
      </w:divBdr>
    </w:div>
    <w:div w:id="302539977">
      <w:bodyDiv w:val="1"/>
      <w:marLeft w:val="0"/>
      <w:marRight w:val="0"/>
      <w:marTop w:val="0"/>
      <w:marBottom w:val="0"/>
      <w:divBdr>
        <w:top w:val="none" w:sz="0" w:space="0" w:color="auto"/>
        <w:left w:val="none" w:sz="0" w:space="0" w:color="auto"/>
        <w:bottom w:val="none" w:sz="0" w:space="0" w:color="auto"/>
        <w:right w:val="none" w:sz="0" w:space="0" w:color="auto"/>
      </w:divBdr>
    </w:div>
    <w:div w:id="498422437">
      <w:bodyDiv w:val="1"/>
      <w:marLeft w:val="0"/>
      <w:marRight w:val="0"/>
      <w:marTop w:val="0"/>
      <w:marBottom w:val="0"/>
      <w:divBdr>
        <w:top w:val="none" w:sz="0" w:space="0" w:color="auto"/>
        <w:left w:val="none" w:sz="0" w:space="0" w:color="auto"/>
        <w:bottom w:val="none" w:sz="0" w:space="0" w:color="auto"/>
        <w:right w:val="none" w:sz="0" w:space="0" w:color="auto"/>
      </w:divBdr>
    </w:div>
    <w:div w:id="580454913">
      <w:bodyDiv w:val="1"/>
      <w:marLeft w:val="0"/>
      <w:marRight w:val="0"/>
      <w:marTop w:val="0"/>
      <w:marBottom w:val="0"/>
      <w:divBdr>
        <w:top w:val="none" w:sz="0" w:space="0" w:color="auto"/>
        <w:left w:val="none" w:sz="0" w:space="0" w:color="auto"/>
        <w:bottom w:val="none" w:sz="0" w:space="0" w:color="auto"/>
        <w:right w:val="none" w:sz="0" w:space="0" w:color="auto"/>
      </w:divBdr>
      <w:divsChild>
        <w:div w:id="683048649">
          <w:marLeft w:val="0"/>
          <w:marRight w:val="0"/>
          <w:marTop w:val="0"/>
          <w:marBottom w:val="0"/>
          <w:divBdr>
            <w:top w:val="none" w:sz="0" w:space="0" w:color="auto"/>
            <w:left w:val="none" w:sz="0" w:space="0" w:color="auto"/>
            <w:bottom w:val="none" w:sz="0" w:space="0" w:color="auto"/>
            <w:right w:val="none" w:sz="0" w:space="0" w:color="auto"/>
          </w:divBdr>
          <w:divsChild>
            <w:div w:id="2014719601">
              <w:marLeft w:val="0"/>
              <w:marRight w:val="0"/>
              <w:marTop w:val="0"/>
              <w:marBottom w:val="0"/>
              <w:divBdr>
                <w:top w:val="none" w:sz="0" w:space="0" w:color="auto"/>
                <w:left w:val="none" w:sz="0" w:space="0" w:color="auto"/>
                <w:bottom w:val="none" w:sz="0" w:space="0" w:color="auto"/>
                <w:right w:val="none" w:sz="0" w:space="0" w:color="auto"/>
              </w:divBdr>
              <w:divsChild>
                <w:div w:id="346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0422">
      <w:bodyDiv w:val="1"/>
      <w:marLeft w:val="0"/>
      <w:marRight w:val="0"/>
      <w:marTop w:val="0"/>
      <w:marBottom w:val="0"/>
      <w:divBdr>
        <w:top w:val="none" w:sz="0" w:space="0" w:color="auto"/>
        <w:left w:val="none" w:sz="0" w:space="0" w:color="auto"/>
        <w:bottom w:val="none" w:sz="0" w:space="0" w:color="auto"/>
        <w:right w:val="none" w:sz="0" w:space="0" w:color="auto"/>
      </w:divBdr>
    </w:div>
    <w:div w:id="994603144">
      <w:bodyDiv w:val="1"/>
      <w:marLeft w:val="0"/>
      <w:marRight w:val="0"/>
      <w:marTop w:val="0"/>
      <w:marBottom w:val="0"/>
      <w:divBdr>
        <w:top w:val="none" w:sz="0" w:space="0" w:color="auto"/>
        <w:left w:val="none" w:sz="0" w:space="0" w:color="auto"/>
        <w:bottom w:val="none" w:sz="0" w:space="0" w:color="auto"/>
        <w:right w:val="none" w:sz="0" w:space="0" w:color="auto"/>
      </w:divBdr>
    </w:div>
    <w:div w:id="1147625930">
      <w:bodyDiv w:val="1"/>
      <w:marLeft w:val="0"/>
      <w:marRight w:val="0"/>
      <w:marTop w:val="0"/>
      <w:marBottom w:val="0"/>
      <w:divBdr>
        <w:top w:val="none" w:sz="0" w:space="0" w:color="auto"/>
        <w:left w:val="none" w:sz="0" w:space="0" w:color="auto"/>
        <w:bottom w:val="none" w:sz="0" w:space="0" w:color="auto"/>
        <w:right w:val="none" w:sz="0" w:space="0" w:color="auto"/>
      </w:divBdr>
    </w:div>
    <w:div w:id="1220483389">
      <w:bodyDiv w:val="1"/>
      <w:marLeft w:val="0"/>
      <w:marRight w:val="0"/>
      <w:marTop w:val="0"/>
      <w:marBottom w:val="0"/>
      <w:divBdr>
        <w:top w:val="none" w:sz="0" w:space="0" w:color="auto"/>
        <w:left w:val="none" w:sz="0" w:space="0" w:color="auto"/>
        <w:bottom w:val="none" w:sz="0" w:space="0" w:color="auto"/>
        <w:right w:val="none" w:sz="0" w:space="0" w:color="auto"/>
      </w:divBdr>
    </w:div>
    <w:div w:id="1925336644">
      <w:bodyDiv w:val="1"/>
      <w:marLeft w:val="0"/>
      <w:marRight w:val="0"/>
      <w:marTop w:val="0"/>
      <w:marBottom w:val="0"/>
      <w:divBdr>
        <w:top w:val="none" w:sz="0" w:space="0" w:color="auto"/>
        <w:left w:val="none" w:sz="0" w:space="0" w:color="auto"/>
        <w:bottom w:val="none" w:sz="0" w:space="0" w:color="auto"/>
        <w:right w:val="none" w:sz="0" w:space="0" w:color="auto"/>
      </w:divBdr>
    </w:div>
    <w:div w:id="2092383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BC102-B3F9-43BC-882B-D6D89AB4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Professional Profile</vt:lpstr>
    </vt:vector>
  </TitlesOfParts>
  <Company>IBM</Company>
  <LinksUpToDate>false</LinksUpToDate>
  <CharactersWithSpaces>10341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dc:title>
  <dc:creator>IBM_USER</dc:creator>
  <cp:lastModifiedBy>SAI KRISHNA</cp:lastModifiedBy>
  <cp:revision>143</cp:revision>
  <cp:lastPrinted>2015-01-29T04:04:00Z</cp:lastPrinted>
  <dcterms:created xsi:type="dcterms:W3CDTF">2016-12-18T09:26:00Z</dcterms:created>
  <dcterms:modified xsi:type="dcterms:W3CDTF">2016-12-18T10:48:00Z</dcterms:modified>
</cp:coreProperties>
</file>